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7E316" w14:textId="6EFC7015" w:rsidR="002C7FE7" w:rsidRDefault="00E43002">
      <w:pPr>
        <w:spacing w:before="16" w:line="260" w:lineRule="exact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5AFC8C46" wp14:editId="5A25961B">
                <wp:simplePos x="0" y="0"/>
                <wp:positionH relativeFrom="page">
                  <wp:posOffset>1315085</wp:posOffset>
                </wp:positionH>
                <wp:positionV relativeFrom="page">
                  <wp:posOffset>892175</wp:posOffset>
                </wp:positionV>
                <wp:extent cx="5391150" cy="8910320"/>
                <wp:effectExtent l="10160" t="6350" r="8890" b="8255"/>
                <wp:wrapNone/>
                <wp:docPr id="991385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1150" cy="8910320"/>
                          <a:chOff x="2071" y="1405"/>
                          <a:chExt cx="8490" cy="14032"/>
                        </a:xfrm>
                      </wpg:grpSpPr>
                      <wps:wsp>
                        <wps:cNvPr id="445425392" name="Freeform 19"/>
                        <wps:cNvSpPr>
                          <a:spLocks/>
                        </wps:cNvSpPr>
                        <wps:spPr bwMode="auto">
                          <a:xfrm>
                            <a:off x="2081" y="1416"/>
                            <a:ext cx="8469" cy="0"/>
                          </a:xfrm>
                          <a:custGeom>
                            <a:avLst/>
                            <a:gdLst>
                              <a:gd name="T0" fmla="+- 0 2081 2081"/>
                              <a:gd name="T1" fmla="*/ T0 w 8469"/>
                              <a:gd name="T2" fmla="+- 0 10550 2081"/>
                              <a:gd name="T3" fmla="*/ T2 w 846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69">
                                <a:moveTo>
                                  <a:pt x="0" y="0"/>
                                </a:moveTo>
                                <a:lnTo>
                                  <a:pt x="846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129876" name="Freeform 18"/>
                        <wps:cNvSpPr>
                          <a:spLocks/>
                        </wps:cNvSpPr>
                        <wps:spPr bwMode="auto">
                          <a:xfrm>
                            <a:off x="2076" y="1411"/>
                            <a:ext cx="0" cy="14020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1411 h 14020"/>
                              <a:gd name="T2" fmla="+- 0 15432 1411"/>
                              <a:gd name="T3" fmla="*/ 15432 h 1402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020">
                                <a:moveTo>
                                  <a:pt x="0" y="0"/>
                                </a:moveTo>
                                <a:lnTo>
                                  <a:pt x="0" y="14021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086641" name="Freeform 17"/>
                        <wps:cNvSpPr>
                          <a:spLocks/>
                        </wps:cNvSpPr>
                        <wps:spPr bwMode="auto">
                          <a:xfrm>
                            <a:off x="10555" y="1411"/>
                            <a:ext cx="0" cy="14020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1411 h 14020"/>
                              <a:gd name="T2" fmla="+- 0 15432 1411"/>
                              <a:gd name="T3" fmla="*/ 15432 h 1402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020">
                                <a:moveTo>
                                  <a:pt x="0" y="0"/>
                                </a:moveTo>
                                <a:lnTo>
                                  <a:pt x="0" y="14021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971184" name="Freeform 16"/>
                        <wps:cNvSpPr>
                          <a:spLocks/>
                        </wps:cNvSpPr>
                        <wps:spPr bwMode="auto">
                          <a:xfrm>
                            <a:off x="2081" y="15427"/>
                            <a:ext cx="8469" cy="0"/>
                          </a:xfrm>
                          <a:custGeom>
                            <a:avLst/>
                            <a:gdLst>
                              <a:gd name="T0" fmla="+- 0 2081 2081"/>
                              <a:gd name="T1" fmla="*/ T0 w 8469"/>
                              <a:gd name="T2" fmla="+- 0 10550 2081"/>
                              <a:gd name="T3" fmla="*/ T2 w 846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69">
                                <a:moveTo>
                                  <a:pt x="0" y="0"/>
                                </a:moveTo>
                                <a:lnTo>
                                  <a:pt x="846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2F6772" id="Group 15" o:spid="_x0000_s1026" style="position:absolute;margin-left:103.55pt;margin-top:70.25pt;width:424.5pt;height:701.6pt;z-index:-251659776;mso-position-horizontal-relative:page;mso-position-vertical-relative:page" coordorigin="2071,1405" coordsize="8490,14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">
                <v:shape id="Freeform 19" o:spid="_x0000_s1027" style="position:absolute;left:2081;top:1416;width:8469;height:0;visibility:visible;mso-wrap-style:square;v-text-anchor:top" coordsize="84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" path="m,l8469,e" filled="f" strokeweight=".58pt">
                  <v:path arrowok="t" o:connecttype="custom" o:connectlocs="0,0;8469,0" o:connectangles="0,0"/>
                </v:shape>
                <v:shape id="Freeform 18" o:spid="_x0000_s1028" style="position:absolute;left:2076;top:1411;width:0;height:14020;visibility:visible;mso-wrap-style:square;v-text-anchor:top" coordsize="0,1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" path="m,l,14021e" filled="f" strokeweight=".58pt">
                  <v:path arrowok="t" o:connecttype="custom" o:connectlocs="0,1411;0,15432" o:connectangles="0,0"/>
                </v:shape>
                <v:shape id="Freeform 17" o:spid="_x0000_s1029" style="position:absolute;left:10555;top:1411;width:0;height:14020;visibility:visible;mso-wrap-style:square;v-text-anchor:top" coordsize="0,1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" path="m,l,14021e" filled="f" strokeweight=".58pt">
                  <v:path arrowok="t" o:connecttype="custom" o:connectlocs="0,1411;0,15432" o:connectangles="0,0"/>
                </v:shape>
                <v:shape id="Freeform 16" o:spid="_x0000_s1030" style="position:absolute;left:2081;top:15427;width:8469;height:0;visibility:visible;mso-wrap-style:square;v-text-anchor:top" coordsize="84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" path="m,l8469,e" filled="f" strokeweight=".58pt">
                  <v:path arrowok="t" o:connecttype="custom" o:connectlocs="0,0;8469,0" o:connectangles="0,0"/>
                </v:shape>
                <w10:wrap anchorx="page" anchory="page"/>
              </v:group>
            </w:pict>
          </mc:Fallback>
        </mc:AlternateContent>
      </w:r>
    </w:p>
    <w:p w14:paraId="56DFAA65" w14:textId="38E9E0BA" w:rsidR="002C7FE7" w:rsidRDefault="00E43002">
      <w:pPr>
        <w:ind w:left="3314"/>
      </w:pPr>
      <w:r>
        <w:rPr>
          <w:noProof/>
        </w:rPr>
        <w:drawing>
          <wp:inline distT="0" distB="0" distL="0" distR="0" wp14:anchorId="259E4867" wp14:editId="4BE20515">
            <wp:extent cx="1666875" cy="1476375"/>
            <wp:effectExtent l="0" t="0" r="9525" b="952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50B0F" w14:textId="77777777" w:rsidR="00547021" w:rsidRDefault="00547021">
      <w:pPr>
        <w:ind w:left="3314"/>
      </w:pPr>
    </w:p>
    <w:p w14:paraId="5D98BD2E" w14:textId="77777777" w:rsidR="002C7FE7" w:rsidRDefault="006F3ED3">
      <w:pPr>
        <w:spacing w:line="300" w:lineRule="exact"/>
        <w:ind w:left="2394" w:right="1797"/>
        <w:jc w:val="center"/>
        <w:rPr>
          <w:sz w:val="28"/>
          <w:szCs w:val="28"/>
        </w:rPr>
      </w:pPr>
      <w:r>
        <w:rPr>
          <w:b/>
          <w:sz w:val="28"/>
          <w:szCs w:val="28"/>
        </w:rPr>
        <w:t>Shivnagar Vidya Prasarak Mandal’s</w:t>
      </w:r>
    </w:p>
    <w:p w14:paraId="479E7B68" w14:textId="77777777" w:rsidR="002C7FE7" w:rsidRDefault="006F3ED3">
      <w:pPr>
        <w:ind w:left="686" w:right="87"/>
        <w:jc w:val="center"/>
        <w:rPr>
          <w:sz w:val="28"/>
          <w:szCs w:val="28"/>
        </w:rPr>
      </w:pPr>
      <w:r>
        <w:rPr>
          <w:b/>
          <w:w w:val="99"/>
          <w:sz w:val="32"/>
          <w:szCs w:val="32"/>
        </w:rPr>
        <w:t>INSTITUTE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OF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TECHNOLOGY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AND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ENGINEERING Malegaon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(Bk),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Tal-Baramati,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Dist-Pune</w:t>
      </w:r>
      <w:r>
        <w:rPr>
          <w:b/>
          <w:sz w:val="28"/>
          <w:szCs w:val="28"/>
        </w:rPr>
        <w:t>, 413115</w:t>
      </w:r>
    </w:p>
    <w:p w14:paraId="25F11BA0" w14:textId="77777777" w:rsidR="002C7FE7" w:rsidRDefault="002C7FE7">
      <w:pPr>
        <w:spacing w:before="9" w:line="100" w:lineRule="exact"/>
        <w:rPr>
          <w:sz w:val="11"/>
          <w:szCs w:val="11"/>
        </w:rPr>
      </w:pPr>
    </w:p>
    <w:p w14:paraId="2DBD909C" w14:textId="77777777" w:rsidR="002C7FE7" w:rsidRDefault="002C7FE7">
      <w:pPr>
        <w:spacing w:line="200" w:lineRule="exact"/>
      </w:pPr>
    </w:p>
    <w:p w14:paraId="5C616F16" w14:textId="77777777" w:rsidR="002C7FE7" w:rsidRDefault="006F3ED3">
      <w:pPr>
        <w:ind w:left="1467" w:right="869"/>
        <w:jc w:val="center"/>
        <w:rPr>
          <w:sz w:val="28"/>
          <w:szCs w:val="28"/>
        </w:rPr>
      </w:pPr>
      <w:r>
        <w:rPr>
          <w:b/>
          <w:sz w:val="28"/>
          <w:szCs w:val="28"/>
        </w:rPr>
        <w:t>DEPARTMENT OF COMPUTER ENGINEERING</w:t>
      </w:r>
    </w:p>
    <w:p w14:paraId="20EF8499" w14:textId="77777777" w:rsidR="002C7FE7" w:rsidRDefault="002C7FE7">
      <w:pPr>
        <w:spacing w:before="4" w:line="100" w:lineRule="exact"/>
        <w:rPr>
          <w:sz w:val="10"/>
          <w:szCs w:val="10"/>
        </w:rPr>
      </w:pPr>
    </w:p>
    <w:p w14:paraId="1FBEA0C0" w14:textId="77777777" w:rsidR="002C7FE7" w:rsidRDefault="002C7FE7">
      <w:pPr>
        <w:spacing w:line="200" w:lineRule="exact"/>
      </w:pPr>
    </w:p>
    <w:p w14:paraId="6F299DF2" w14:textId="77777777" w:rsidR="002C7FE7" w:rsidRDefault="002C7FE7">
      <w:pPr>
        <w:spacing w:line="200" w:lineRule="exact"/>
      </w:pPr>
    </w:p>
    <w:p w14:paraId="2A9D2F99" w14:textId="77777777" w:rsidR="002C7FE7" w:rsidRDefault="006F3ED3">
      <w:pPr>
        <w:ind w:left="4484" w:right="3881"/>
        <w:jc w:val="center"/>
        <w:rPr>
          <w:sz w:val="28"/>
          <w:szCs w:val="28"/>
        </w:rPr>
      </w:pPr>
      <w:r>
        <w:rPr>
          <w:b/>
          <w:sz w:val="28"/>
          <w:szCs w:val="28"/>
        </w:rPr>
        <w:t>A</w:t>
      </w:r>
    </w:p>
    <w:p w14:paraId="6B37BC99" w14:textId="77777777" w:rsidR="002C7FE7" w:rsidRDefault="006F3ED3">
      <w:pPr>
        <w:spacing w:before="2"/>
        <w:ind w:left="3075" w:right="2474"/>
        <w:jc w:val="center"/>
        <w:rPr>
          <w:sz w:val="28"/>
          <w:szCs w:val="28"/>
        </w:rPr>
      </w:pPr>
      <w:r>
        <w:rPr>
          <w:b/>
          <w:sz w:val="28"/>
          <w:szCs w:val="28"/>
        </w:rPr>
        <w:t>PROJECT REPORT ON</w:t>
      </w:r>
    </w:p>
    <w:p w14:paraId="544B2661" w14:textId="77777777" w:rsidR="002C7FE7" w:rsidRDefault="002C7FE7">
      <w:pPr>
        <w:spacing w:before="1" w:line="140" w:lineRule="exact"/>
        <w:rPr>
          <w:sz w:val="15"/>
          <w:szCs w:val="15"/>
        </w:rPr>
      </w:pPr>
    </w:p>
    <w:p w14:paraId="620C272F" w14:textId="77777777" w:rsidR="002C7FE7" w:rsidRDefault="002C7FE7">
      <w:pPr>
        <w:spacing w:line="200" w:lineRule="exact"/>
      </w:pPr>
    </w:p>
    <w:p w14:paraId="07482F03" w14:textId="77777777" w:rsidR="002C7FE7" w:rsidRDefault="002C7FE7">
      <w:pPr>
        <w:spacing w:line="200" w:lineRule="exact"/>
      </w:pPr>
    </w:p>
    <w:p w14:paraId="76E47639" w14:textId="3FA69D72" w:rsidR="002C7FE7" w:rsidRDefault="006F3ED3" w:rsidP="00E43002">
      <w:pPr>
        <w:ind w:left="1488" w:right="998"/>
        <w:jc w:val="center"/>
        <w:rPr>
          <w:sz w:val="36"/>
          <w:szCs w:val="36"/>
        </w:rPr>
      </w:pPr>
      <w:r>
        <w:rPr>
          <w:b/>
          <w:color w:val="FF6600"/>
          <w:sz w:val="36"/>
          <w:szCs w:val="36"/>
        </w:rPr>
        <w:t>“</w:t>
      </w:r>
      <w:r w:rsidR="00E43002">
        <w:rPr>
          <w:b/>
          <w:color w:val="FF6600"/>
          <w:sz w:val="36"/>
          <w:szCs w:val="36"/>
        </w:rPr>
        <w:t>STUDENT FEEDBACK SYSTEM</w:t>
      </w:r>
      <w:r>
        <w:rPr>
          <w:b/>
          <w:color w:val="FF6600"/>
          <w:sz w:val="36"/>
          <w:szCs w:val="36"/>
        </w:rPr>
        <w:t>”</w:t>
      </w:r>
    </w:p>
    <w:p w14:paraId="35985F52" w14:textId="77777777" w:rsidR="002C7FE7" w:rsidRDefault="002C7FE7">
      <w:pPr>
        <w:spacing w:line="200" w:lineRule="exact"/>
      </w:pPr>
    </w:p>
    <w:p w14:paraId="318D94F2" w14:textId="77777777" w:rsidR="002C7FE7" w:rsidRDefault="002C7FE7">
      <w:pPr>
        <w:spacing w:before="16" w:line="200" w:lineRule="exact"/>
      </w:pPr>
    </w:p>
    <w:p w14:paraId="1F97DEAF" w14:textId="77777777" w:rsidR="002C7FE7" w:rsidRDefault="006F3ED3">
      <w:pPr>
        <w:ind w:left="905" w:right="304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Submitted in the partial fulfillment of the requirement for the award of the</w:t>
      </w:r>
    </w:p>
    <w:p w14:paraId="2046A017" w14:textId="77777777" w:rsidR="002C7FE7" w:rsidRDefault="002C7FE7">
      <w:pPr>
        <w:spacing w:before="7" w:line="120" w:lineRule="exact"/>
        <w:rPr>
          <w:sz w:val="13"/>
          <w:szCs w:val="13"/>
        </w:rPr>
      </w:pPr>
    </w:p>
    <w:p w14:paraId="507854E4" w14:textId="77777777" w:rsidR="002C7FE7" w:rsidRDefault="006F3ED3">
      <w:pPr>
        <w:ind w:left="1647" w:right="1049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Maharashtra State Board of Technical Education, Mumbai</w:t>
      </w:r>
    </w:p>
    <w:p w14:paraId="335D940F" w14:textId="77777777" w:rsidR="002C7FE7" w:rsidRDefault="002C7FE7">
      <w:pPr>
        <w:spacing w:before="7" w:line="120" w:lineRule="exact"/>
        <w:rPr>
          <w:sz w:val="13"/>
          <w:szCs w:val="13"/>
        </w:rPr>
      </w:pPr>
    </w:p>
    <w:p w14:paraId="2805C623" w14:textId="77777777" w:rsidR="002C7FE7" w:rsidRDefault="006F3ED3">
      <w:pPr>
        <w:ind w:left="4482" w:right="3881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In</w:t>
      </w:r>
    </w:p>
    <w:p w14:paraId="008EF985" w14:textId="77777777" w:rsidR="002C7FE7" w:rsidRDefault="002C7FE7">
      <w:pPr>
        <w:spacing w:before="7" w:line="120" w:lineRule="exact"/>
        <w:rPr>
          <w:sz w:val="13"/>
          <w:szCs w:val="13"/>
        </w:rPr>
      </w:pPr>
    </w:p>
    <w:p w14:paraId="08071DC4" w14:textId="77777777" w:rsidR="002C7FE7" w:rsidRDefault="006F3ED3">
      <w:pPr>
        <w:ind w:left="2049" w:right="1451"/>
        <w:jc w:val="center"/>
        <w:rPr>
          <w:sz w:val="32"/>
          <w:szCs w:val="32"/>
        </w:rPr>
      </w:pPr>
      <w:r>
        <w:rPr>
          <w:b/>
          <w:w w:val="99"/>
          <w:sz w:val="32"/>
          <w:szCs w:val="32"/>
        </w:rPr>
        <w:t>“Diploma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in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Computer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Engineering”</w:t>
      </w:r>
    </w:p>
    <w:p w14:paraId="140D8F65" w14:textId="77777777" w:rsidR="002C7FE7" w:rsidRDefault="002C7FE7">
      <w:pPr>
        <w:spacing w:line="200" w:lineRule="exact"/>
      </w:pPr>
    </w:p>
    <w:p w14:paraId="6742D497" w14:textId="77777777" w:rsidR="002C7FE7" w:rsidRDefault="002C7FE7">
      <w:pPr>
        <w:spacing w:line="200" w:lineRule="exact"/>
      </w:pPr>
    </w:p>
    <w:p w14:paraId="09E2A493" w14:textId="77777777" w:rsidR="002C7FE7" w:rsidRDefault="002C7FE7">
      <w:pPr>
        <w:spacing w:before="8" w:line="260" w:lineRule="exact"/>
        <w:rPr>
          <w:sz w:val="26"/>
          <w:szCs w:val="26"/>
        </w:rPr>
      </w:pPr>
    </w:p>
    <w:p w14:paraId="56D05300" w14:textId="6ADD07A5" w:rsidR="002C7FE7" w:rsidRDefault="00E43002">
      <w:pPr>
        <w:ind w:left="3771" w:right="317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6F3ED3">
        <w:rPr>
          <w:b/>
          <w:sz w:val="28"/>
          <w:szCs w:val="28"/>
        </w:rPr>
        <w:t>Submitted By</w:t>
      </w:r>
    </w:p>
    <w:p w14:paraId="110CF84D" w14:textId="77777777" w:rsidR="002C7FE7" w:rsidRDefault="002C7FE7">
      <w:pPr>
        <w:spacing w:before="2" w:line="160" w:lineRule="exact"/>
        <w:rPr>
          <w:sz w:val="16"/>
          <w:szCs w:val="16"/>
        </w:rPr>
      </w:pPr>
    </w:p>
    <w:p w14:paraId="1DC0D6FC" w14:textId="04DD8C05" w:rsidR="002C7FE7" w:rsidRDefault="00E43002" w:rsidP="00E43002">
      <w:pPr>
        <w:spacing w:line="200" w:lineRule="exact"/>
        <w:jc w:val="center"/>
      </w:pPr>
      <w:r>
        <w:rPr>
          <w:b/>
          <w:color w:val="0000FF"/>
          <w:w w:val="99"/>
          <w:sz w:val="26"/>
          <w:szCs w:val="26"/>
        </w:rPr>
        <w:t xml:space="preserve">             Miss. Utkarsha Pansare</w:t>
      </w:r>
    </w:p>
    <w:p w14:paraId="0A0453E6" w14:textId="77777777" w:rsidR="002C7FE7" w:rsidRDefault="002C7FE7">
      <w:pPr>
        <w:spacing w:line="200" w:lineRule="exact"/>
      </w:pPr>
    </w:p>
    <w:p w14:paraId="63134391" w14:textId="77777777" w:rsidR="002C7FE7" w:rsidRDefault="006F3ED3">
      <w:pPr>
        <w:ind w:left="3262" w:right="2659"/>
        <w:jc w:val="center"/>
        <w:rPr>
          <w:sz w:val="28"/>
          <w:szCs w:val="28"/>
        </w:rPr>
      </w:pPr>
      <w:r>
        <w:rPr>
          <w:b/>
          <w:sz w:val="28"/>
          <w:szCs w:val="28"/>
        </w:rPr>
        <w:t>Under the guidance of</w:t>
      </w:r>
    </w:p>
    <w:p w14:paraId="75140789" w14:textId="77777777" w:rsidR="002C7FE7" w:rsidRDefault="006F3ED3" w:rsidP="006F3ED3">
      <w:pPr>
        <w:spacing w:before="21"/>
        <w:ind w:left="3119" w:right="2301"/>
        <w:jc w:val="center"/>
        <w:rPr>
          <w:sz w:val="30"/>
          <w:szCs w:val="30"/>
        </w:rPr>
      </w:pPr>
      <w:r>
        <w:rPr>
          <w:b/>
          <w:color w:val="76923A"/>
          <w:sz w:val="30"/>
          <w:szCs w:val="30"/>
        </w:rPr>
        <w:t>Prof. D. B. Nanaware</w:t>
      </w:r>
    </w:p>
    <w:p w14:paraId="1C720842" w14:textId="77777777" w:rsidR="002C7FE7" w:rsidRDefault="002C7FE7">
      <w:pPr>
        <w:spacing w:before="1" w:line="120" w:lineRule="exact"/>
        <w:rPr>
          <w:sz w:val="13"/>
          <w:szCs w:val="13"/>
        </w:rPr>
      </w:pPr>
    </w:p>
    <w:p w14:paraId="5DB39E9F" w14:textId="77777777" w:rsidR="002C7FE7" w:rsidRDefault="002C7FE7">
      <w:pPr>
        <w:spacing w:line="200" w:lineRule="exact"/>
      </w:pPr>
    </w:p>
    <w:p w14:paraId="4ED92103" w14:textId="77777777" w:rsidR="002C7FE7" w:rsidRDefault="006F3ED3">
      <w:pPr>
        <w:ind w:left="3667" w:right="3066"/>
        <w:jc w:val="center"/>
        <w:rPr>
          <w:sz w:val="28"/>
          <w:szCs w:val="28"/>
        </w:rPr>
      </w:pPr>
      <w:r>
        <w:rPr>
          <w:b/>
          <w:sz w:val="28"/>
          <w:szCs w:val="28"/>
        </w:rPr>
        <w:t>Academic Year</w:t>
      </w:r>
    </w:p>
    <w:p w14:paraId="7AD45577" w14:textId="77777777" w:rsidR="002C7FE7" w:rsidRDefault="006F3ED3">
      <w:pPr>
        <w:spacing w:line="320" w:lineRule="exact"/>
        <w:ind w:left="4033" w:right="3428"/>
        <w:jc w:val="center"/>
        <w:rPr>
          <w:sz w:val="28"/>
          <w:szCs w:val="28"/>
        </w:rPr>
        <w:sectPr w:rsidR="002C7FE7" w:rsidSect="00FD1EB5">
          <w:pgSz w:w="11906" w:h="16838" w:code="9"/>
          <w:pgMar w:top="1560" w:right="1560" w:bottom="280" w:left="1680" w:header="720" w:footer="720" w:gutter="0"/>
          <w:cols w:space="720"/>
          <w:docGrid w:linePitch="272"/>
        </w:sectPr>
      </w:pPr>
      <w:r>
        <w:rPr>
          <w:b/>
          <w:sz w:val="28"/>
          <w:szCs w:val="28"/>
        </w:rPr>
        <w:t>(2022-23)</w:t>
      </w:r>
    </w:p>
    <w:p w14:paraId="3EDFAD38" w14:textId="00664065" w:rsidR="002C7FE7" w:rsidRDefault="00E43002">
      <w:pPr>
        <w:spacing w:before="16" w:line="260" w:lineRule="exact"/>
        <w:rPr>
          <w:sz w:val="26"/>
          <w:szCs w:val="2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444C4B45" wp14:editId="771875A5">
                <wp:simplePos x="0" y="0"/>
                <wp:positionH relativeFrom="page">
                  <wp:posOffset>1315085</wp:posOffset>
                </wp:positionH>
                <wp:positionV relativeFrom="page">
                  <wp:posOffset>892175</wp:posOffset>
                </wp:positionV>
                <wp:extent cx="5391150" cy="8910320"/>
                <wp:effectExtent l="10160" t="6350" r="8890" b="8255"/>
                <wp:wrapNone/>
                <wp:docPr id="28239709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1150" cy="8910320"/>
                          <a:chOff x="2071" y="1405"/>
                          <a:chExt cx="8490" cy="14032"/>
                        </a:xfrm>
                      </wpg:grpSpPr>
                      <wps:wsp>
                        <wps:cNvPr id="1586153417" name="Freeform 13"/>
                        <wps:cNvSpPr>
                          <a:spLocks/>
                        </wps:cNvSpPr>
                        <wps:spPr bwMode="auto">
                          <a:xfrm>
                            <a:off x="2081" y="1416"/>
                            <a:ext cx="8469" cy="0"/>
                          </a:xfrm>
                          <a:custGeom>
                            <a:avLst/>
                            <a:gdLst>
                              <a:gd name="T0" fmla="+- 0 2081 2081"/>
                              <a:gd name="T1" fmla="*/ T0 w 8469"/>
                              <a:gd name="T2" fmla="+- 0 10550 2081"/>
                              <a:gd name="T3" fmla="*/ T2 w 846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69">
                                <a:moveTo>
                                  <a:pt x="0" y="0"/>
                                </a:moveTo>
                                <a:lnTo>
                                  <a:pt x="846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652133" name="Freeform 12"/>
                        <wps:cNvSpPr>
                          <a:spLocks/>
                        </wps:cNvSpPr>
                        <wps:spPr bwMode="auto">
                          <a:xfrm>
                            <a:off x="2076" y="1411"/>
                            <a:ext cx="0" cy="14020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1411 h 14020"/>
                              <a:gd name="T2" fmla="+- 0 15432 1411"/>
                              <a:gd name="T3" fmla="*/ 15432 h 1402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020">
                                <a:moveTo>
                                  <a:pt x="0" y="0"/>
                                </a:moveTo>
                                <a:lnTo>
                                  <a:pt x="0" y="14021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185019" name="Freeform 11"/>
                        <wps:cNvSpPr>
                          <a:spLocks/>
                        </wps:cNvSpPr>
                        <wps:spPr bwMode="auto">
                          <a:xfrm>
                            <a:off x="10555" y="1411"/>
                            <a:ext cx="0" cy="14020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1411 h 14020"/>
                              <a:gd name="T2" fmla="+- 0 15432 1411"/>
                              <a:gd name="T3" fmla="*/ 15432 h 1402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020">
                                <a:moveTo>
                                  <a:pt x="0" y="0"/>
                                </a:moveTo>
                                <a:lnTo>
                                  <a:pt x="0" y="14021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8076244" name="Freeform 10"/>
                        <wps:cNvSpPr>
                          <a:spLocks/>
                        </wps:cNvSpPr>
                        <wps:spPr bwMode="auto">
                          <a:xfrm>
                            <a:off x="2081" y="15427"/>
                            <a:ext cx="8469" cy="0"/>
                          </a:xfrm>
                          <a:custGeom>
                            <a:avLst/>
                            <a:gdLst>
                              <a:gd name="T0" fmla="+- 0 2081 2081"/>
                              <a:gd name="T1" fmla="*/ T0 w 8469"/>
                              <a:gd name="T2" fmla="+- 0 10550 2081"/>
                              <a:gd name="T3" fmla="*/ T2 w 846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69">
                                <a:moveTo>
                                  <a:pt x="0" y="0"/>
                                </a:moveTo>
                                <a:lnTo>
                                  <a:pt x="846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4F5893" id="Group 9" o:spid="_x0000_s1026" style="position:absolute;margin-left:103.55pt;margin-top:70.25pt;width:424.5pt;height:701.6pt;z-index:-251658752;mso-position-horizontal-relative:page;mso-position-vertical-relative:page" coordorigin="2071,1405" coordsize="8490,14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">
                <v:shape id="Freeform 13" o:spid="_x0000_s1027" style="position:absolute;left:2081;top:1416;width:8469;height:0;visibility:visible;mso-wrap-style:square;v-text-anchor:top" coordsize="84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" path="m,l8469,e" filled="f" strokeweight=".58pt">
                  <v:path arrowok="t" o:connecttype="custom" o:connectlocs="0,0;8469,0" o:connectangles="0,0"/>
                </v:shape>
                <v:shape id="Freeform 12" o:spid="_x0000_s1028" style="position:absolute;left:2076;top:1411;width:0;height:14020;visibility:visible;mso-wrap-style:square;v-text-anchor:top" coordsize="0,1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" path="m,l,14021e" filled="f" strokeweight=".58pt">
                  <v:path arrowok="t" o:connecttype="custom" o:connectlocs="0,1411;0,15432" o:connectangles="0,0"/>
                </v:shape>
                <v:shape id="Freeform 11" o:spid="_x0000_s1029" style="position:absolute;left:10555;top:1411;width:0;height:14020;visibility:visible;mso-wrap-style:square;v-text-anchor:top" coordsize="0,1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" path="m,l,14021e" filled="f" strokeweight=".58pt">
                  <v:path arrowok="t" o:connecttype="custom" o:connectlocs="0,1411;0,15432" o:connectangles="0,0"/>
                </v:shape>
                <v:shape id="Freeform 10" o:spid="_x0000_s1030" style="position:absolute;left:2081;top:15427;width:8469;height:0;visibility:visible;mso-wrap-style:square;v-text-anchor:top" coordsize="84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" path="m,l8469,e" filled="f" strokeweight=".58pt">
                  <v:path arrowok="t" o:connecttype="custom" o:connectlocs="0,0;8469,0" o:connectangles="0,0"/>
                </v:shape>
                <w10:wrap anchorx="page" anchory="page"/>
              </v:group>
            </w:pict>
          </mc:Fallback>
        </mc:AlternateContent>
      </w:r>
    </w:p>
    <w:p w14:paraId="260501E8" w14:textId="0F351601" w:rsidR="002C7FE7" w:rsidRDefault="00E43002">
      <w:pPr>
        <w:ind w:left="3314"/>
      </w:pPr>
      <w:r>
        <w:rPr>
          <w:noProof/>
        </w:rPr>
        <w:drawing>
          <wp:inline distT="0" distB="0" distL="0" distR="0" wp14:anchorId="3DF06438" wp14:editId="458B61D6">
            <wp:extent cx="1666875" cy="147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AF370" w14:textId="6765F005" w:rsidR="00547021" w:rsidRDefault="00547021">
      <w:pPr>
        <w:ind w:left="3314"/>
      </w:pPr>
    </w:p>
    <w:p w14:paraId="2926DC7A" w14:textId="77777777" w:rsidR="002C7FE7" w:rsidRDefault="006F3ED3">
      <w:pPr>
        <w:spacing w:line="300" w:lineRule="exact"/>
        <w:ind w:left="2394" w:right="1817"/>
        <w:jc w:val="center"/>
        <w:rPr>
          <w:sz w:val="28"/>
          <w:szCs w:val="28"/>
        </w:rPr>
      </w:pPr>
      <w:r>
        <w:rPr>
          <w:b/>
          <w:sz w:val="28"/>
          <w:szCs w:val="28"/>
        </w:rPr>
        <w:t>Shivnagar Vidya Prasarak Mandal’s</w:t>
      </w:r>
    </w:p>
    <w:p w14:paraId="52E4FAD4" w14:textId="77777777" w:rsidR="002C7FE7" w:rsidRDefault="006F3ED3">
      <w:pPr>
        <w:ind w:left="686" w:right="111"/>
        <w:jc w:val="center"/>
        <w:rPr>
          <w:sz w:val="28"/>
          <w:szCs w:val="28"/>
        </w:rPr>
      </w:pPr>
      <w:r>
        <w:rPr>
          <w:b/>
          <w:w w:val="99"/>
          <w:sz w:val="32"/>
          <w:szCs w:val="32"/>
        </w:rPr>
        <w:t>INSTITUTE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OF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TECHNOLOGY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AND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ENGINEERING Malegaon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(Bk),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Tal-Baramati,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Dist-Pune</w:t>
      </w:r>
      <w:r>
        <w:rPr>
          <w:b/>
          <w:sz w:val="28"/>
          <w:szCs w:val="28"/>
        </w:rPr>
        <w:t>, 413115</w:t>
      </w:r>
    </w:p>
    <w:p w14:paraId="35776DEF" w14:textId="77777777" w:rsidR="002C7FE7" w:rsidRDefault="002C7FE7">
      <w:pPr>
        <w:spacing w:before="3" w:line="180" w:lineRule="exact"/>
        <w:rPr>
          <w:sz w:val="18"/>
          <w:szCs w:val="18"/>
        </w:rPr>
      </w:pPr>
    </w:p>
    <w:p w14:paraId="41C13846" w14:textId="77777777" w:rsidR="002C7FE7" w:rsidRDefault="002C7FE7">
      <w:pPr>
        <w:spacing w:line="200" w:lineRule="exact"/>
      </w:pPr>
    </w:p>
    <w:p w14:paraId="2C98B617" w14:textId="77777777" w:rsidR="002C7FE7" w:rsidRDefault="002C7FE7">
      <w:pPr>
        <w:spacing w:line="200" w:lineRule="exact"/>
      </w:pPr>
    </w:p>
    <w:p w14:paraId="798E4FF7" w14:textId="77777777" w:rsidR="002C7FE7" w:rsidRDefault="006F3ED3">
      <w:pPr>
        <w:ind w:left="3591" w:right="3012"/>
        <w:jc w:val="center"/>
        <w:rPr>
          <w:sz w:val="48"/>
          <w:szCs w:val="48"/>
        </w:rPr>
      </w:pPr>
      <w:r>
        <w:rPr>
          <w:color w:val="FF0000"/>
          <w:sz w:val="48"/>
          <w:szCs w:val="48"/>
        </w:rPr>
        <w:t>Certificate</w:t>
      </w:r>
    </w:p>
    <w:p w14:paraId="639EBF19" w14:textId="77777777" w:rsidR="002C7FE7" w:rsidRDefault="002C7FE7">
      <w:pPr>
        <w:spacing w:line="200" w:lineRule="exact"/>
      </w:pPr>
    </w:p>
    <w:p w14:paraId="5C161266" w14:textId="77777777" w:rsidR="002C7FE7" w:rsidRDefault="002C7FE7">
      <w:pPr>
        <w:spacing w:before="2" w:line="260" w:lineRule="exact"/>
        <w:rPr>
          <w:sz w:val="26"/>
          <w:szCs w:val="26"/>
        </w:rPr>
      </w:pPr>
    </w:p>
    <w:p w14:paraId="55CCB79C" w14:textId="03EB95A5" w:rsidR="002C7FE7" w:rsidRDefault="006F3ED3">
      <w:pPr>
        <w:spacing w:line="324" w:lineRule="auto"/>
        <w:ind w:left="660" w:right="61"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is to certify that project report entitled </w:t>
      </w:r>
      <w:r>
        <w:rPr>
          <w:b/>
          <w:color w:val="FF6600"/>
          <w:sz w:val="24"/>
          <w:szCs w:val="24"/>
        </w:rPr>
        <w:t>“</w:t>
      </w:r>
      <w:r w:rsidR="00E43002">
        <w:rPr>
          <w:b/>
          <w:color w:val="FF6600"/>
          <w:sz w:val="24"/>
          <w:szCs w:val="24"/>
        </w:rPr>
        <w:t xml:space="preserve">STUDENT FEEDBACK </w:t>
      </w:r>
      <w:proofErr w:type="gramStart"/>
      <w:r w:rsidR="00E43002">
        <w:rPr>
          <w:b/>
          <w:color w:val="FF6600"/>
          <w:sz w:val="24"/>
          <w:szCs w:val="24"/>
        </w:rPr>
        <w:t>SYSTEM</w:t>
      </w:r>
      <w:r>
        <w:rPr>
          <w:b/>
          <w:color w:val="FF6600"/>
          <w:sz w:val="24"/>
          <w:szCs w:val="24"/>
        </w:rPr>
        <w:t xml:space="preserve">”   </w:t>
      </w:r>
      <w:proofErr w:type="gramEnd"/>
      <w:r>
        <w:rPr>
          <w:color w:val="000000"/>
          <w:sz w:val="24"/>
          <w:szCs w:val="24"/>
        </w:rPr>
        <w:t xml:space="preserve">is  submitted  by  following  students  in  the  partial  fulfillment  of requirement   for   the   award   of   </w:t>
      </w:r>
      <w:r>
        <w:rPr>
          <w:b/>
          <w:color w:val="FF6600"/>
          <w:sz w:val="24"/>
          <w:szCs w:val="24"/>
        </w:rPr>
        <w:t xml:space="preserve">“Diploma   in   Computer   Engineering”   </w:t>
      </w:r>
      <w:r>
        <w:rPr>
          <w:color w:val="000000"/>
          <w:sz w:val="24"/>
          <w:szCs w:val="24"/>
        </w:rPr>
        <w:t>by Maharashtra  State  Board  of  Technical  Education,  Mumbai  –  51,  as  record  of students own work carried out by them under my guidance and supervision.</w:t>
      </w:r>
    </w:p>
    <w:p w14:paraId="29ACAC5F" w14:textId="77777777" w:rsidR="002C7FE7" w:rsidRDefault="002C7FE7">
      <w:pPr>
        <w:spacing w:before="2" w:line="260" w:lineRule="exact"/>
        <w:rPr>
          <w:sz w:val="26"/>
          <w:szCs w:val="26"/>
        </w:rPr>
      </w:pPr>
    </w:p>
    <w:p w14:paraId="48485CAC" w14:textId="7260CAC2" w:rsidR="00E43002" w:rsidRDefault="00E43002" w:rsidP="00E43002">
      <w:pPr>
        <w:spacing w:line="200" w:lineRule="exact"/>
        <w:jc w:val="center"/>
      </w:pPr>
      <w:r>
        <w:rPr>
          <w:b/>
          <w:color w:val="0000FF"/>
          <w:w w:val="99"/>
          <w:sz w:val="26"/>
          <w:szCs w:val="26"/>
        </w:rPr>
        <w:t xml:space="preserve">                Miss. Utkarsha Pansare</w:t>
      </w:r>
    </w:p>
    <w:p w14:paraId="349590C8" w14:textId="77777777" w:rsidR="002C7FE7" w:rsidRDefault="002C7FE7">
      <w:pPr>
        <w:spacing w:before="2" w:line="100" w:lineRule="exact"/>
        <w:rPr>
          <w:sz w:val="10"/>
          <w:szCs w:val="10"/>
        </w:rPr>
      </w:pPr>
    </w:p>
    <w:p w14:paraId="68E0106F" w14:textId="77777777" w:rsidR="002C7FE7" w:rsidRDefault="002C7FE7">
      <w:pPr>
        <w:spacing w:line="200" w:lineRule="exact"/>
      </w:pPr>
    </w:p>
    <w:p w14:paraId="76E372F9" w14:textId="77777777" w:rsidR="002C7FE7" w:rsidRDefault="002C7FE7">
      <w:pPr>
        <w:spacing w:line="200" w:lineRule="exact"/>
      </w:pPr>
    </w:p>
    <w:p w14:paraId="0EBEB5F1" w14:textId="77777777" w:rsidR="002C7FE7" w:rsidRDefault="002C7FE7">
      <w:pPr>
        <w:spacing w:line="200" w:lineRule="exact"/>
      </w:pPr>
    </w:p>
    <w:p w14:paraId="45569F37" w14:textId="77777777" w:rsidR="002C7FE7" w:rsidRDefault="002C7FE7">
      <w:pPr>
        <w:spacing w:line="200" w:lineRule="exact"/>
      </w:pPr>
    </w:p>
    <w:p w14:paraId="2726D175" w14:textId="77777777" w:rsidR="002C7FE7" w:rsidRDefault="002C7FE7">
      <w:pPr>
        <w:spacing w:line="200" w:lineRule="exact"/>
      </w:pPr>
    </w:p>
    <w:p w14:paraId="173E2C21" w14:textId="77777777" w:rsidR="002C7FE7" w:rsidRDefault="006F3ED3" w:rsidP="006F3ED3">
      <w:pPr>
        <w:ind w:right="565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Prof.  D. B. Nanaware                                            Prof.  D. B. Nanaware</w:t>
      </w:r>
    </w:p>
    <w:p w14:paraId="472FB16C" w14:textId="77777777" w:rsidR="002C7FE7" w:rsidRDefault="006F3ED3">
      <w:pPr>
        <w:ind w:left="982" w:right="567"/>
        <w:jc w:val="center"/>
        <w:rPr>
          <w:sz w:val="24"/>
          <w:szCs w:val="24"/>
        </w:rPr>
      </w:pPr>
      <w:r>
        <w:rPr>
          <w:b/>
          <w:sz w:val="24"/>
          <w:szCs w:val="24"/>
        </w:rPr>
        <w:t>(Project Guide)                                                      (Project co-ordinator)</w:t>
      </w:r>
    </w:p>
    <w:p w14:paraId="0BB6685C" w14:textId="77777777" w:rsidR="002C7FE7" w:rsidRDefault="002C7FE7">
      <w:pPr>
        <w:spacing w:before="4" w:line="100" w:lineRule="exact"/>
        <w:rPr>
          <w:sz w:val="10"/>
          <w:szCs w:val="10"/>
        </w:rPr>
      </w:pPr>
    </w:p>
    <w:p w14:paraId="6FCE4904" w14:textId="77777777" w:rsidR="002C7FE7" w:rsidRDefault="002C7FE7">
      <w:pPr>
        <w:spacing w:line="200" w:lineRule="exact"/>
      </w:pPr>
    </w:p>
    <w:p w14:paraId="57D4161D" w14:textId="77777777" w:rsidR="002C7FE7" w:rsidRDefault="002C7FE7">
      <w:pPr>
        <w:spacing w:line="200" w:lineRule="exact"/>
      </w:pPr>
    </w:p>
    <w:p w14:paraId="7E613385" w14:textId="77777777" w:rsidR="002C7FE7" w:rsidRDefault="002C7FE7">
      <w:pPr>
        <w:spacing w:line="200" w:lineRule="exact"/>
      </w:pPr>
    </w:p>
    <w:p w14:paraId="72025F1D" w14:textId="77777777" w:rsidR="006F3ED3" w:rsidRDefault="006F3ED3">
      <w:pPr>
        <w:spacing w:line="200" w:lineRule="exact"/>
      </w:pPr>
    </w:p>
    <w:p w14:paraId="6007C7A8" w14:textId="77777777" w:rsidR="006F3ED3" w:rsidRDefault="006F3ED3">
      <w:pPr>
        <w:spacing w:line="200" w:lineRule="exact"/>
      </w:pPr>
    </w:p>
    <w:p w14:paraId="25835611" w14:textId="77777777" w:rsidR="002C7FE7" w:rsidRDefault="002C7FE7">
      <w:pPr>
        <w:spacing w:line="200" w:lineRule="exact"/>
      </w:pPr>
    </w:p>
    <w:p w14:paraId="3A89A271" w14:textId="77777777" w:rsidR="002C7FE7" w:rsidRDefault="002C7FE7">
      <w:pPr>
        <w:spacing w:line="200" w:lineRule="exact"/>
      </w:pPr>
    </w:p>
    <w:p w14:paraId="4D29A1D7" w14:textId="77777777" w:rsidR="002C7FE7" w:rsidRDefault="006F3ED3">
      <w:pPr>
        <w:ind w:left="860" w:right="706"/>
        <w:jc w:val="center"/>
        <w:rPr>
          <w:sz w:val="24"/>
          <w:szCs w:val="24"/>
        </w:rPr>
      </w:pPr>
      <w:r>
        <w:rPr>
          <w:b/>
          <w:sz w:val="24"/>
          <w:szCs w:val="24"/>
        </w:rPr>
        <w:t>Prof.  P. R. Jagdale                                                   Prof. R. M. Wabale</w:t>
      </w:r>
    </w:p>
    <w:p w14:paraId="5132984F" w14:textId="77777777" w:rsidR="002C7FE7" w:rsidRDefault="006F3ED3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(HOD. of Comp. Dept.)                                                        (Principal)</w:t>
      </w:r>
    </w:p>
    <w:p w14:paraId="1D09FB6C" w14:textId="77777777" w:rsidR="002C7FE7" w:rsidRDefault="002C7FE7">
      <w:pPr>
        <w:spacing w:line="200" w:lineRule="exact"/>
      </w:pPr>
    </w:p>
    <w:p w14:paraId="22FF2737" w14:textId="77777777" w:rsidR="002C7FE7" w:rsidRDefault="002C7FE7">
      <w:pPr>
        <w:spacing w:line="200" w:lineRule="exact"/>
      </w:pPr>
    </w:p>
    <w:p w14:paraId="31903FAC" w14:textId="77777777" w:rsidR="002C7FE7" w:rsidRDefault="002C7FE7">
      <w:pPr>
        <w:spacing w:line="200" w:lineRule="exact"/>
      </w:pPr>
    </w:p>
    <w:p w14:paraId="05E78965" w14:textId="77777777" w:rsidR="002C7FE7" w:rsidRDefault="002C7FE7">
      <w:pPr>
        <w:spacing w:before="4" w:line="220" w:lineRule="exact"/>
        <w:rPr>
          <w:sz w:val="22"/>
          <w:szCs w:val="22"/>
        </w:rPr>
      </w:pPr>
    </w:p>
    <w:p w14:paraId="32BC15A7" w14:textId="77777777" w:rsidR="00547021" w:rsidRDefault="00547021">
      <w:pPr>
        <w:spacing w:before="4" w:line="220" w:lineRule="exact"/>
        <w:rPr>
          <w:sz w:val="22"/>
          <w:szCs w:val="22"/>
        </w:rPr>
      </w:pPr>
    </w:p>
    <w:p w14:paraId="744FFE63" w14:textId="77777777" w:rsidR="00547021" w:rsidRDefault="00547021">
      <w:pPr>
        <w:spacing w:before="4" w:line="220" w:lineRule="exact"/>
        <w:rPr>
          <w:sz w:val="22"/>
          <w:szCs w:val="22"/>
        </w:rPr>
      </w:pPr>
    </w:p>
    <w:p w14:paraId="1E8EAE5A" w14:textId="27B87E73" w:rsidR="002C7FE7" w:rsidRDefault="00E43002">
      <w:pPr>
        <w:spacing w:before="16" w:line="260" w:lineRule="exact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4A417D21" wp14:editId="5374178E">
                <wp:simplePos x="0" y="0"/>
                <wp:positionH relativeFrom="page">
                  <wp:posOffset>1315085</wp:posOffset>
                </wp:positionH>
                <wp:positionV relativeFrom="page">
                  <wp:posOffset>892175</wp:posOffset>
                </wp:positionV>
                <wp:extent cx="5391150" cy="8910320"/>
                <wp:effectExtent l="10160" t="6350" r="8890" b="8255"/>
                <wp:wrapNone/>
                <wp:docPr id="96333456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1150" cy="8910320"/>
                          <a:chOff x="2071" y="1405"/>
                          <a:chExt cx="8490" cy="14032"/>
                        </a:xfrm>
                      </wpg:grpSpPr>
                      <wps:wsp>
                        <wps:cNvPr id="190860933" name="Freeform 7"/>
                        <wps:cNvSpPr>
                          <a:spLocks/>
                        </wps:cNvSpPr>
                        <wps:spPr bwMode="auto">
                          <a:xfrm>
                            <a:off x="2081" y="1416"/>
                            <a:ext cx="8469" cy="0"/>
                          </a:xfrm>
                          <a:custGeom>
                            <a:avLst/>
                            <a:gdLst>
                              <a:gd name="T0" fmla="+- 0 2081 2081"/>
                              <a:gd name="T1" fmla="*/ T0 w 8469"/>
                              <a:gd name="T2" fmla="+- 0 10550 2081"/>
                              <a:gd name="T3" fmla="*/ T2 w 846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69">
                                <a:moveTo>
                                  <a:pt x="0" y="0"/>
                                </a:moveTo>
                                <a:lnTo>
                                  <a:pt x="846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709896" name="Freeform 6"/>
                        <wps:cNvSpPr>
                          <a:spLocks/>
                        </wps:cNvSpPr>
                        <wps:spPr bwMode="auto">
                          <a:xfrm>
                            <a:off x="2076" y="1411"/>
                            <a:ext cx="0" cy="14020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1411 h 14020"/>
                              <a:gd name="T2" fmla="+- 0 15432 1411"/>
                              <a:gd name="T3" fmla="*/ 15432 h 1402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020">
                                <a:moveTo>
                                  <a:pt x="0" y="0"/>
                                </a:moveTo>
                                <a:lnTo>
                                  <a:pt x="0" y="14021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9658457" name="Freeform 5"/>
                        <wps:cNvSpPr>
                          <a:spLocks/>
                        </wps:cNvSpPr>
                        <wps:spPr bwMode="auto">
                          <a:xfrm>
                            <a:off x="10555" y="1411"/>
                            <a:ext cx="0" cy="14020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1411 h 14020"/>
                              <a:gd name="T2" fmla="+- 0 15432 1411"/>
                              <a:gd name="T3" fmla="*/ 15432 h 1402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020">
                                <a:moveTo>
                                  <a:pt x="0" y="0"/>
                                </a:moveTo>
                                <a:lnTo>
                                  <a:pt x="0" y="14021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982410" name="Freeform 4"/>
                        <wps:cNvSpPr>
                          <a:spLocks/>
                        </wps:cNvSpPr>
                        <wps:spPr bwMode="auto">
                          <a:xfrm>
                            <a:off x="2081" y="15427"/>
                            <a:ext cx="8469" cy="0"/>
                          </a:xfrm>
                          <a:custGeom>
                            <a:avLst/>
                            <a:gdLst>
                              <a:gd name="T0" fmla="+- 0 2081 2081"/>
                              <a:gd name="T1" fmla="*/ T0 w 8469"/>
                              <a:gd name="T2" fmla="+- 0 10550 2081"/>
                              <a:gd name="T3" fmla="*/ T2 w 846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69">
                                <a:moveTo>
                                  <a:pt x="0" y="0"/>
                                </a:moveTo>
                                <a:lnTo>
                                  <a:pt x="846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4AD139" id="Group 3" o:spid="_x0000_s1026" style="position:absolute;margin-left:103.55pt;margin-top:70.25pt;width:424.5pt;height:701.6pt;z-index:-251657728;mso-position-horizontal-relative:page;mso-position-vertical-relative:page" coordorigin="2071,1405" coordsize="8490,14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">
                <v:shape id="Freeform 7" o:spid="_x0000_s1027" style="position:absolute;left:2081;top:1416;width:8469;height:0;visibility:visible;mso-wrap-style:square;v-text-anchor:top" coordsize="84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" path="m,l8469,e" filled="f" strokeweight=".58pt">
                  <v:path arrowok="t" o:connecttype="custom" o:connectlocs="0,0;8469,0" o:connectangles="0,0"/>
                </v:shape>
                <v:shape id="Freeform 6" o:spid="_x0000_s1028" style="position:absolute;left:2076;top:1411;width:0;height:14020;visibility:visible;mso-wrap-style:square;v-text-anchor:top" coordsize="0,1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" path="m,l,14021e" filled="f" strokeweight=".58pt">
                  <v:path arrowok="t" o:connecttype="custom" o:connectlocs="0,1411;0,15432" o:connectangles="0,0"/>
                </v:shape>
                <v:shape id="Freeform 5" o:spid="_x0000_s1029" style="position:absolute;left:10555;top:1411;width:0;height:14020;visibility:visible;mso-wrap-style:square;v-text-anchor:top" coordsize="0,1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" path="m,l,14021e" filled="f" strokeweight=".58pt">
                  <v:path arrowok="t" o:connecttype="custom" o:connectlocs="0,1411;0,15432" o:connectangles="0,0"/>
                </v:shape>
                <v:shape id="Freeform 4" o:spid="_x0000_s1030" style="position:absolute;left:2081;top:15427;width:8469;height:0;visibility:visible;mso-wrap-style:square;v-text-anchor:top" coordsize="84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" path="m,l8469,e" filled="f" strokeweight=".58pt">
                  <v:path arrowok="t" o:connecttype="custom" o:connectlocs="0,0;8469,0" o:connectangles="0,0"/>
                </v:shape>
                <w10:wrap anchorx="page" anchory="page"/>
              </v:group>
            </w:pict>
          </mc:Fallback>
        </mc:AlternateContent>
      </w:r>
    </w:p>
    <w:p w14:paraId="62C3712F" w14:textId="3561D436" w:rsidR="002C7FE7" w:rsidRDefault="00E43002">
      <w:pPr>
        <w:ind w:left="3314"/>
      </w:pPr>
      <w:r>
        <w:rPr>
          <w:noProof/>
        </w:rPr>
        <w:lastRenderedPageBreak/>
        <w:drawing>
          <wp:inline distT="0" distB="0" distL="0" distR="0" wp14:anchorId="4D6A2B16" wp14:editId="309092F0">
            <wp:extent cx="1666875" cy="1476375"/>
            <wp:effectExtent l="0" t="0" r="952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11521" w14:textId="77777777" w:rsidR="00547021" w:rsidRDefault="00547021">
      <w:pPr>
        <w:spacing w:line="300" w:lineRule="exact"/>
        <w:ind w:left="2394" w:right="1817"/>
        <w:jc w:val="center"/>
        <w:rPr>
          <w:b/>
          <w:sz w:val="28"/>
          <w:szCs w:val="28"/>
        </w:rPr>
      </w:pPr>
    </w:p>
    <w:p w14:paraId="7EDA04A4" w14:textId="3BDF064A" w:rsidR="002C7FE7" w:rsidRDefault="006F3ED3">
      <w:pPr>
        <w:spacing w:line="300" w:lineRule="exact"/>
        <w:ind w:left="2394" w:right="1817"/>
        <w:jc w:val="center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Shivnagar</w:t>
      </w:r>
      <w:proofErr w:type="spellEnd"/>
      <w:r>
        <w:rPr>
          <w:b/>
          <w:sz w:val="28"/>
          <w:szCs w:val="28"/>
        </w:rPr>
        <w:t xml:space="preserve"> Vidya </w:t>
      </w:r>
      <w:proofErr w:type="spellStart"/>
      <w:r>
        <w:rPr>
          <w:b/>
          <w:sz w:val="28"/>
          <w:szCs w:val="28"/>
        </w:rPr>
        <w:t>Prasarak</w:t>
      </w:r>
      <w:proofErr w:type="spellEnd"/>
      <w:r>
        <w:rPr>
          <w:b/>
          <w:sz w:val="28"/>
          <w:szCs w:val="28"/>
        </w:rPr>
        <w:t xml:space="preserve"> Mandal’s</w:t>
      </w:r>
    </w:p>
    <w:p w14:paraId="0CF10F5A" w14:textId="77777777" w:rsidR="002C7FE7" w:rsidRDefault="006F3ED3">
      <w:pPr>
        <w:ind w:left="686" w:right="111"/>
        <w:jc w:val="center"/>
        <w:rPr>
          <w:sz w:val="28"/>
          <w:szCs w:val="28"/>
        </w:rPr>
      </w:pPr>
      <w:r>
        <w:rPr>
          <w:b/>
          <w:w w:val="99"/>
          <w:sz w:val="32"/>
          <w:szCs w:val="32"/>
        </w:rPr>
        <w:t>INSTITUTE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OF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TECHNOLOGY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AND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ENGINEERING Malegaon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(Bk),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Tal-Baramati,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Dist-Pune</w:t>
      </w:r>
      <w:r>
        <w:rPr>
          <w:b/>
          <w:sz w:val="28"/>
          <w:szCs w:val="28"/>
        </w:rPr>
        <w:t>, 413115</w:t>
      </w:r>
    </w:p>
    <w:p w14:paraId="16E6A845" w14:textId="77777777" w:rsidR="002C7FE7" w:rsidRDefault="002C7FE7">
      <w:pPr>
        <w:spacing w:line="200" w:lineRule="exact"/>
      </w:pPr>
    </w:p>
    <w:p w14:paraId="29D217DD" w14:textId="77777777" w:rsidR="002C7FE7" w:rsidRDefault="002C7FE7">
      <w:pPr>
        <w:spacing w:line="200" w:lineRule="exact"/>
      </w:pPr>
    </w:p>
    <w:p w14:paraId="7BEA46FC" w14:textId="77777777" w:rsidR="002C7FE7" w:rsidRDefault="002C7FE7">
      <w:pPr>
        <w:spacing w:line="200" w:lineRule="exact"/>
      </w:pPr>
    </w:p>
    <w:p w14:paraId="65B2193F" w14:textId="77777777" w:rsidR="002C7FE7" w:rsidRDefault="002C7FE7">
      <w:pPr>
        <w:spacing w:before="19" w:line="240" w:lineRule="exact"/>
        <w:rPr>
          <w:sz w:val="24"/>
          <w:szCs w:val="24"/>
        </w:rPr>
      </w:pPr>
    </w:p>
    <w:p w14:paraId="7C7F6EB5" w14:textId="77777777" w:rsidR="002C7FE7" w:rsidRDefault="006F3ED3">
      <w:pPr>
        <w:ind w:left="2568" w:right="1989"/>
        <w:jc w:val="center"/>
        <w:rPr>
          <w:sz w:val="48"/>
          <w:szCs w:val="48"/>
        </w:rPr>
      </w:pPr>
      <w:r>
        <w:rPr>
          <w:color w:val="FF0000"/>
          <w:sz w:val="48"/>
          <w:szCs w:val="48"/>
        </w:rPr>
        <w:t>Examiner Certificate</w:t>
      </w:r>
    </w:p>
    <w:p w14:paraId="3FC71A61" w14:textId="77777777" w:rsidR="002C7FE7" w:rsidRDefault="002C7FE7">
      <w:pPr>
        <w:spacing w:line="200" w:lineRule="exact"/>
      </w:pPr>
    </w:p>
    <w:p w14:paraId="544BC232" w14:textId="77777777" w:rsidR="002C7FE7" w:rsidRDefault="002C7FE7">
      <w:pPr>
        <w:spacing w:before="2" w:line="260" w:lineRule="exact"/>
        <w:rPr>
          <w:sz w:val="26"/>
          <w:szCs w:val="26"/>
        </w:rPr>
      </w:pPr>
    </w:p>
    <w:p w14:paraId="7965D286" w14:textId="2CC7182F" w:rsidR="002C7FE7" w:rsidRDefault="006F3ED3">
      <w:pPr>
        <w:spacing w:line="324" w:lineRule="auto"/>
        <w:ind w:left="660" w:right="63"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is to certify that project report entitled </w:t>
      </w:r>
      <w:r>
        <w:rPr>
          <w:b/>
          <w:color w:val="FF6600"/>
          <w:sz w:val="24"/>
          <w:szCs w:val="24"/>
        </w:rPr>
        <w:t>“</w:t>
      </w:r>
      <w:r w:rsidR="00E43002">
        <w:rPr>
          <w:b/>
          <w:color w:val="FF6600"/>
          <w:sz w:val="24"/>
          <w:szCs w:val="24"/>
        </w:rPr>
        <w:t xml:space="preserve">STUDENT FEEDBACK </w:t>
      </w:r>
      <w:proofErr w:type="gramStart"/>
      <w:r w:rsidR="00E43002">
        <w:rPr>
          <w:b/>
          <w:color w:val="FF6600"/>
          <w:sz w:val="24"/>
          <w:szCs w:val="24"/>
        </w:rPr>
        <w:t>SYSTEM</w:t>
      </w:r>
      <w:r>
        <w:rPr>
          <w:b/>
          <w:color w:val="FF6600"/>
          <w:sz w:val="24"/>
          <w:szCs w:val="24"/>
        </w:rPr>
        <w:t xml:space="preserve">”  </w:t>
      </w:r>
      <w:r>
        <w:rPr>
          <w:color w:val="000000"/>
          <w:sz w:val="24"/>
          <w:szCs w:val="24"/>
        </w:rPr>
        <w:t>is</w:t>
      </w:r>
      <w:proofErr w:type="gramEnd"/>
      <w:r>
        <w:rPr>
          <w:color w:val="000000"/>
          <w:sz w:val="24"/>
          <w:szCs w:val="24"/>
        </w:rPr>
        <w:t xml:space="preserve">  submitted  by  following  students  in  the  partial  fulfillment  of requirement for the award of </w:t>
      </w:r>
      <w:r>
        <w:rPr>
          <w:b/>
          <w:color w:val="FF6600"/>
          <w:sz w:val="24"/>
          <w:szCs w:val="24"/>
        </w:rPr>
        <w:t>“Diploma in Computer Engineering”</w:t>
      </w:r>
    </w:p>
    <w:p w14:paraId="524A6121" w14:textId="77777777" w:rsidR="002C7FE7" w:rsidRDefault="002C7FE7">
      <w:pPr>
        <w:spacing w:line="200" w:lineRule="exact"/>
      </w:pPr>
    </w:p>
    <w:p w14:paraId="0A7D11F9" w14:textId="77777777" w:rsidR="002C7FE7" w:rsidRDefault="002C7FE7">
      <w:pPr>
        <w:spacing w:line="200" w:lineRule="exact"/>
      </w:pPr>
    </w:p>
    <w:p w14:paraId="7B272EE8" w14:textId="77777777" w:rsidR="002C7FE7" w:rsidRDefault="002C7FE7">
      <w:pPr>
        <w:spacing w:line="200" w:lineRule="exact"/>
      </w:pPr>
    </w:p>
    <w:p w14:paraId="293F75FD" w14:textId="77777777" w:rsidR="002C7FE7" w:rsidRDefault="002C7FE7">
      <w:pPr>
        <w:spacing w:before="14" w:line="200" w:lineRule="exact"/>
      </w:pPr>
    </w:p>
    <w:p w14:paraId="3016D626" w14:textId="11E6E370" w:rsidR="00E43002" w:rsidRDefault="00E43002" w:rsidP="00E43002">
      <w:pPr>
        <w:spacing w:line="200" w:lineRule="exact"/>
        <w:jc w:val="center"/>
      </w:pPr>
      <w:r>
        <w:rPr>
          <w:b/>
          <w:color w:val="0000FF"/>
          <w:w w:val="99"/>
          <w:sz w:val="26"/>
          <w:szCs w:val="26"/>
        </w:rPr>
        <w:t xml:space="preserve">      </w:t>
      </w:r>
      <w:r w:rsidR="006F3ED3">
        <w:rPr>
          <w:b/>
          <w:color w:val="0000FF"/>
          <w:w w:val="99"/>
          <w:sz w:val="26"/>
          <w:szCs w:val="26"/>
        </w:rPr>
        <w:t>M</w:t>
      </w:r>
      <w:r>
        <w:rPr>
          <w:b/>
          <w:color w:val="0000FF"/>
          <w:w w:val="99"/>
          <w:sz w:val="26"/>
          <w:szCs w:val="26"/>
        </w:rPr>
        <w:t>iss. Utkarsha Pansare</w:t>
      </w:r>
    </w:p>
    <w:p w14:paraId="7A891EFC" w14:textId="6CF77C18" w:rsidR="002C7FE7" w:rsidRDefault="00E43002" w:rsidP="00E43002">
      <w:pPr>
        <w:ind w:left="675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14:paraId="7976AF1A" w14:textId="77777777" w:rsidR="002C7FE7" w:rsidRDefault="002C7FE7">
      <w:pPr>
        <w:spacing w:line="200" w:lineRule="exact"/>
      </w:pPr>
    </w:p>
    <w:p w14:paraId="59288349" w14:textId="77777777" w:rsidR="002C7FE7" w:rsidRDefault="002C7FE7">
      <w:pPr>
        <w:spacing w:line="200" w:lineRule="exact"/>
      </w:pPr>
    </w:p>
    <w:p w14:paraId="024177B1" w14:textId="77777777" w:rsidR="002C7FE7" w:rsidRDefault="002C7FE7">
      <w:pPr>
        <w:spacing w:line="200" w:lineRule="exact"/>
      </w:pPr>
    </w:p>
    <w:p w14:paraId="2499718E" w14:textId="77777777" w:rsidR="002C7FE7" w:rsidRDefault="002C7FE7">
      <w:pPr>
        <w:spacing w:line="200" w:lineRule="exact"/>
      </w:pPr>
    </w:p>
    <w:p w14:paraId="2DA62D88" w14:textId="77777777" w:rsidR="002C7FE7" w:rsidRDefault="002C7FE7">
      <w:pPr>
        <w:spacing w:line="200" w:lineRule="exact"/>
      </w:pPr>
    </w:p>
    <w:p w14:paraId="5B2D75D3" w14:textId="77777777" w:rsidR="002C7FE7" w:rsidRDefault="002C7FE7">
      <w:pPr>
        <w:spacing w:line="200" w:lineRule="exact"/>
      </w:pPr>
    </w:p>
    <w:p w14:paraId="7A0DFB10" w14:textId="77777777" w:rsidR="002C7FE7" w:rsidRDefault="002C7FE7">
      <w:pPr>
        <w:spacing w:line="200" w:lineRule="exact"/>
      </w:pPr>
    </w:p>
    <w:p w14:paraId="056585BC" w14:textId="77777777" w:rsidR="002C7FE7" w:rsidRDefault="002C7FE7">
      <w:pPr>
        <w:spacing w:line="200" w:lineRule="exact"/>
      </w:pPr>
    </w:p>
    <w:p w14:paraId="22C82696" w14:textId="77777777" w:rsidR="002C7FE7" w:rsidRDefault="002C7FE7">
      <w:pPr>
        <w:spacing w:line="200" w:lineRule="exact"/>
      </w:pPr>
    </w:p>
    <w:p w14:paraId="737CFF30" w14:textId="77777777" w:rsidR="002C7FE7" w:rsidRDefault="002C7FE7">
      <w:pPr>
        <w:spacing w:line="200" w:lineRule="exact"/>
      </w:pPr>
    </w:p>
    <w:p w14:paraId="1D56C535" w14:textId="77777777" w:rsidR="002C7FE7" w:rsidRDefault="006F3ED3">
      <w:pPr>
        <w:ind w:left="1220" w:right="761"/>
        <w:jc w:val="center"/>
        <w:rPr>
          <w:sz w:val="24"/>
          <w:szCs w:val="24"/>
        </w:rPr>
      </w:pPr>
      <w:r>
        <w:rPr>
          <w:b/>
          <w:sz w:val="24"/>
          <w:szCs w:val="24"/>
        </w:rPr>
        <w:t>(Internal Examiner)                                        (External Examiner)</w:t>
      </w:r>
    </w:p>
    <w:p w14:paraId="24D843F8" w14:textId="77777777" w:rsidR="002C7FE7" w:rsidRDefault="002C7FE7">
      <w:pPr>
        <w:spacing w:line="200" w:lineRule="exact"/>
      </w:pPr>
    </w:p>
    <w:p w14:paraId="17B44009" w14:textId="77777777" w:rsidR="002C7FE7" w:rsidRDefault="002C7FE7">
      <w:pPr>
        <w:spacing w:line="200" w:lineRule="exact"/>
      </w:pPr>
    </w:p>
    <w:p w14:paraId="790962EC" w14:textId="77777777" w:rsidR="002C7FE7" w:rsidRDefault="002C7FE7">
      <w:pPr>
        <w:spacing w:line="200" w:lineRule="exact"/>
      </w:pPr>
    </w:p>
    <w:p w14:paraId="7824E6C6" w14:textId="77777777" w:rsidR="002C7FE7" w:rsidRDefault="002C7FE7">
      <w:pPr>
        <w:spacing w:line="200" w:lineRule="exact"/>
      </w:pPr>
    </w:p>
    <w:p w14:paraId="3AB641A0" w14:textId="77777777" w:rsidR="002C7FE7" w:rsidRDefault="002C7FE7">
      <w:pPr>
        <w:spacing w:line="200" w:lineRule="exact"/>
      </w:pPr>
    </w:p>
    <w:p w14:paraId="7D006F2A" w14:textId="77777777" w:rsidR="002C7FE7" w:rsidRDefault="002C7FE7">
      <w:pPr>
        <w:spacing w:before="17" w:line="220" w:lineRule="exact"/>
        <w:rPr>
          <w:sz w:val="22"/>
          <w:szCs w:val="22"/>
        </w:rPr>
      </w:pPr>
    </w:p>
    <w:p w14:paraId="14B58882" w14:textId="36300282" w:rsidR="002C7FE7" w:rsidRDefault="006F3ED3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Date:         /      / </w:t>
      </w:r>
      <w:r>
        <w:rPr>
          <w:sz w:val="24"/>
          <w:szCs w:val="24"/>
        </w:rPr>
        <w:t>202</w:t>
      </w:r>
      <w:r w:rsidR="00E43002">
        <w:rPr>
          <w:sz w:val="24"/>
          <w:szCs w:val="24"/>
        </w:rPr>
        <w:t>3</w:t>
      </w:r>
    </w:p>
    <w:p w14:paraId="1342AC96" w14:textId="77777777" w:rsidR="002C7FE7" w:rsidRDefault="002C7FE7">
      <w:pPr>
        <w:spacing w:before="16" w:line="260" w:lineRule="exact"/>
        <w:rPr>
          <w:sz w:val="26"/>
          <w:szCs w:val="26"/>
        </w:rPr>
      </w:pPr>
    </w:p>
    <w:p w14:paraId="7FE3A34C" w14:textId="77777777" w:rsidR="002C7FE7" w:rsidRDefault="006F3ED3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Place:  </w:t>
      </w:r>
      <w:r>
        <w:rPr>
          <w:sz w:val="24"/>
          <w:szCs w:val="24"/>
        </w:rPr>
        <w:t>Malegaon (Bk)</w:t>
      </w:r>
    </w:p>
    <w:sectPr w:rsidR="002C7FE7" w:rsidSect="00FD1EB5">
      <w:pgSz w:w="11906" w:h="16838" w:code="9"/>
      <w:pgMar w:top="1560" w:right="1540" w:bottom="280" w:left="16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5658"/>
    <w:multiLevelType w:val="multilevel"/>
    <w:tmpl w:val="47A64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27504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E7"/>
    <w:rsid w:val="00065284"/>
    <w:rsid w:val="002C7FE7"/>
    <w:rsid w:val="00547021"/>
    <w:rsid w:val="006F3ED3"/>
    <w:rsid w:val="00E43002"/>
    <w:rsid w:val="00FD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2C58B"/>
  <w15:docId w15:val="{3A87A6FF-5A35-4DE7-BD8E-87AE91D1E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002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 Kalyankar</dc:creator>
  <cp:lastModifiedBy>Ashutosh Kalyankar</cp:lastModifiedBy>
  <cp:revision>5</cp:revision>
  <dcterms:created xsi:type="dcterms:W3CDTF">2023-05-06T16:38:00Z</dcterms:created>
  <dcterms:modified xsi:type="dcterms:W3CDTF">2023-05-07T15:38:00Z</dcterms:modified>
</cp:coreProperties>
</file>