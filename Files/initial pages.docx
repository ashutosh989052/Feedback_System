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91760" w14:textId="77777777" w:rsidR="00A9776A" w:rsidRDefault="00A9776A">
      <w:pPr>
        <w:spacing w:line="200" w:lineRule="exact"/>
      </w:pPr>
    </w:p>
    <w:p w14:paraId="440294B8" w14:textId="77777777" w:rsidR="00A9776A" w:rsidRDefault="00A9776A">
      <w:pPr>
        <w:spacing w:line="200" w:lineRule="exact"/>
      </w:pPr>
    </w:p>
    <w:p w14:paraId="32101E54" w14:textId="77777777" w:rsidR="00A9776A" w:rsidRDefault="00A9776A">
      <w:pPr>
        <w:spacing w:before="8" w:line="200" w:lineRule="exact"/>
      </w:pPr>
    </w:p>
    <w:p w14:paraId="2F683AEF" w14:textId="77777777" w:rsidR="00A9776A" w:rsidRDefault="00EE4149">
      <w:pPr>
        <w:spacing w:before="29" w:line="360" w:lineRule="auto"/>
        <w:ind w:left="480" w:right="123" w:firstLine="720"/>
        <w:jc w:val="both"/>
        <w:rPr>
          <w:sz w:val="24"/>
          <w:szCs w:val="24"/>
        </w:rPr>
      </w:pPr>
      <w:r>
        <w:rPr>
          <w:sz w:val="24"/>
          <w:szCs w:val="24"/>
        </w:rPr>
        <w:t xml:space="preserve">It gives me great pleasure on bringing out the project entitled, we express our deep sense of gratitude and sincere regards to our guide </w:t>
      </w:r>
      <w:r w:rsidR="00C9432E">
        <w:rPr>
          <w:b/>
          <w:sz w:val="24"/>
          <w:szCs w:val="24"/>
        </w:rPr>
        <w:t xml:space="preserve">Prof. D. B. </w:t>
      </w:r>
      <w:proofErr w:type="spellStart"/>
      <w:r w:rsidR="00C9432E">
        <w:rPr>
          <w:b/>
          <w:sz w:val="24"/>
          <w:szCs w:val="24"/>
        </w:rPr>
        <w:t>Nanaware</w:t>
      </w:r>
      <w:proofErr w:type="spellEnd"/>
      <w:r w:rsidR="00C9432E">
        <w:rPr>
          <w:sz w:val="24"/>
          <w:szCs w:val="24"/>
        </w:rPr>
        <w:t xml:space="preserve"> </w:t>
      </w:r>
      <w:r>
        <w:rPr>
          <w:sz w:val="24"/>
          <w:szCs w:val="24"/>
        </w:rPr>
        <w:t xml:space="preserve">For their </w:t>
      </w:r>
      <w:proofErr w:type="gramStart"/>
      <w:r>
        <w:rPr>
          <w:sz w:val="24"/>
          <w:szCs w:val="24"/>
        </w:rPr>
        <w:t>timely  guidance</w:t>
      </w:r>
      <w:proofErr w:type="gramEnd"/>
      <w:r>
        <w:rPr>
          <w:sz w:val="24"/>
          <w:szCs w:val="24"/>
        </w:rPr>
        <w:t xml:space="preserve">  and  friendly  discussion  had  helped  us  immensely  in  selecting  this current topic and completing the project work.</w:t>
      </w:r>
    </w:p>
    <w:p w14:paraId="4CA9A210" w14:textId="77777777" w:rsidR="00A9776A" w:rsidRDefault="00EE4149">
      <w:pPr>
        <w:spacing w:before="3" w:line="360" w:lineRule="auto"/>
        <w:ind w:left="480" w:right="122" w:firstLine="720"/>
        <w:jc w:val="both"/>
        <w:rPr>
          <w:sz w:val="24"/>
          <w:szCs w:val="24"/>
        </w:rPr>
      </w:pPr>
      <w:r>
        <w:rPr>
          <w:sz w:val="24"/>
          <w:szCs w:val="24"/>
        </w:rPr>
        <w:t xml:space="preserve">We are thankful to Head of Department </w:t>
      </w:r>
      <w:r>
        <w:rPr>
          <w:b/>
          <w:sz w:val="24"/>
          <w:szCs w:val="24"/>
        </w:rPr>
        <w:t xml:space="preserve">Prof. P. R. </w:t>
      </w:r>
      <w:proofErr w:type="spellStart"/>
      <w:r>
        <w:rPr>
          <w:b/>
          <w:sz w:val="24"/>
          <w:szCs w:val="24"/>
        </w:rPr>
        <w:t>Jagdale</w:t>
      </w:r>
      <w:proofErr w:type="spellEnd"/>
      <w:r>
        <w:rPr>
          <w:b/>
          <w:sz w:val="24"/>
          <w:szCs w:val="24"/>
        </w:rPr>
        <w:t xml:space="preserve"> </w:t>
      </w:r>
      <w:proofErr w:type="gramStart"/>
      <w:r>
        <w:rPr>
          <w:sz w:val="24"/>
          <w:szCs w:val="24"/>
        </w:rPr>
        <w:t xml:space="preserve">and  </w:t>
      </w:r>
      <w:r>
        <w:rPr>
          <w:b/>
          <w:sz w:val="24"/>
          <w:szCs w:val="24"/>
        </w:rPr>
        <w:t>Prof.</w:t>
      </w:r>
      <w:proofErr w:type="gramEnd"/>
      <w:r>
        <w:rPr>
          <w:b/>
          <w:sz w:val="24"/>
          <w:szCs w:val="24"/>
        </w:rPr>
        <w:t xml:space="preserve"> D. B. </w:t>
      </w:r>
      <w:proofErr w:type="spellStart"/>
      <w:r>
        <w:rPr>
          <w:b/>
          <w:sz w:val="24"/>
          <w:szCs w:val="24"/>
        </w:rPr>
        <w:t>Nanaware</w:t>
      </w:r>
      <w:proofErr w:type="spellEnd"/>
      <w:r>
        <w:rPr>
          <w:b/>
          <w:sz w:val="24"/>
          <w:szCs w:val="24"/>
        </w:rPr>
        <w:t xml:space="preserve">   </w:t>
      </w:r>
      <w:r>
        <w:rPr>
          <w:sz w:val="24"/>
          <w:szCs w:val="24"/>
        </w:rPr>
        <w:t>Project   Coordinator   Computer   Engineering   Department,   for   their inspiration   and   encouragement.   He   has   immensely   helped   in   providing   all opportunities and facilities for the project work.</w:t>
      </w:r>
    </w:p>
    <w:p w14:paraId="22BB2558" w14:textId="77777777" w:rsidR="00A9776A" w:rsidRDefault="00EE4149">
      <w:pPr>
        <w:spacing w:before="4"/>
        <w:ind w:left="1200"/>
        <w:rPr>
          <w:sz w:val="24"/>
          <w:szCs w:val="24"/>
        </w:rPr>
      </w:pPr>
      <w:r>
        <w:rPr>
          <w:sz w:val="24"/>
          <w:szCs w:val="24"/>
        </w:rPr>
        <w:t xml:space="preserve">We are thankful to </w:t>
      </w:r>
      <w:r>
        <w:rPr>
          <w:b/>
          <w:sz w:val="24"/>
          <w:szCs w:val="24"/>
        </w:rPr>
        <w:t xml:space="preserve">Prof. R. M. </w:t>
      </w:r>
      <w:proofErr w:type="spellStart"/>
      <w:r>
        <w:rPr>
          <w:b/>
          <w:sz w:val="24"/>
          <w:szCs w:val="24"/>
        </w:rPr>
        <w:t>Wabale</w:t>
      </w:r>
      <w:proofErr w:type="spellEnd"/>
      <w:r>
        <w:rPr>
          <w:b/>
          <w:sz w:val="24"/>
          <w:szCs w:val="24"/>
        </w:rPr>
        <w:t xml:space="preserve"> </w:t>
      </w:r>
      <w:r>
        <w:rPr>
          <w:sz w:val="24"/>
          <w:szCs w:val="24"/>
        </w:rPr>
        <w:t>Principal, Institute of Technology and</w:t>
      </w:r>
    </w:p>
    <w:p w14:paraId="0094592B" w14:textId="77777777" w:rsidR="00A9776A" w:rsidRDefault="00A9776A">
      <w:pPr>
        <w:spacing w:before="9" w:line="120" w:lineRule="exact"/>
        <w:rPr>
          <w:sz w:val="13"/>
          <w:szCs w:val="13"/>
        </w:rPr>
      </w:pPr>
    </w:p>
    <w:p w14:paraId="562D82F0" w14:textId="77777777" w:rsidR="00A9776A" w:rsidRDefault="00EE4149">
      <w:pPr>
        <w:ind w:left="480"/>
        <w:rPr>
          <w:sz w:val="24"/>
          <w:szCs w:val="24"/>
        </w:rPr>
      </w:pPr>
      <w:r>
        <w:rPr>
          <w:sz w:val="24"/>
          <w:szCs w:val="24"/>
        </w:rPr>
        <w:t>Engineering. Malegaon (Bk.) for providing institutional facilities and suggestions.</w:t>
      </w:r>
    </w:p>
    <w:p w14:paraId="2B05137F" w14:textId="77777777" w:rsidR="00A9776A" w:rsidRDefault="00A9776A">
      <w:pPr>
        <w:spacing w:before="7" w:line="120" w:lineRule="exact"/>
        <w:rPr>
          <w:sz w:val="13"/>
          <w:szCs w:val="13"/>
        </w:rPr>
      </w:pPr>
    </w:p>
    <w:p w14:paraId="7CC9BA10" w14:textId="77777777" w:rsidR="00A9776A" w:rsidRDefault="00EE4149">
      <w:pPr>
        <w:spacing w:line="360" w:lineRule="auto"/>
        <w:ind w:left="480" w:right="123" w:firstLine="720"/>
        <w:jc w:val="both"/>
        <w:rPr>
          <w:sz w:val="24"/>
          <w:szCs w:val="24"/>
        </w:rPr>
      </w:pPr>
      <w:r>
        <w:rPr>
          <w:sz w:val="24"/>
          <w:szCs w:val="24"/>
        </w:rPr>
        <w:t xml:space="preserve">We   are   thankful   to   all   the   </w:t>
      </w:r>
      <w:proofErr w:type="gramStart"/>
      <w:r>
        <w:rPr>
          <w:sz w:val="24"/>
          <w:szCs w:val="24"/>
        </w:rPr>
        <w:t>faculty  members</w:t>
      </w:r>
      <w:proofErr w:type="gramEnd"/>
      <w:r>
        <w:rPr>
          <w:sz w:val="24"/>
          <w:szCs w:val="24"/>
        </w:rPr>
        <w:t xml:space="preserve">   of   Computer   Engineering department and library for help which have been immensely useful in our work.</w:t>
      </w:r>
    </w:p>
    <w:p w14:paraId="61F3EA3A" w14:textId="77777777" w:rsidR="00A9776A" w:rsidRDefault="00EE4149">
      <w:pPr>
        <w:spacing w:before="3" w:line="360" w:lineRule="auto"/>
        <w:ind w:left="480" w:right="128" w:firstLine="720"/>
        <w:jc w:val="both"/>
        <w:rPr>
          <w:sz w:val="24"/>
          <w:szCs w:val="24"/>
        </w:rPr>
      </w:pPr>
      <w:proofErr w:type="gramStart"/>
      <w:r>
        <w:rPr>
          <w:sz w:val="24"/>
          <w:szCs w:val="24"/>
        </w:rPr>
        <w:t>We  will</w:t>
      </w:r>
      <w:proofErr w:type="gramEnd"/>
      <w:r>
        <w:rPr>
          <w:sz w:val="24"/>
          <w:szCs w:val="24"/>
        </w:rPr>
        <w:t xml:space="preserve">  fail  in  our  duties  if  we  do  not  mention  our  classmate  who  was  a constant source of inspiration during the project work.</w:t>
      </w:r>
    </w:p>
    <w:p w14:paraId="656D9AFE" w14:textId="77777777" w:rsidR="00A9776A" w:rsidRDefault="00EE4149">
      <w:pPr>
        <w:spacing w:before="3" w:line="360" w:lineRule="auto"/>
        <w:ind w:left="480" w:right="127" w:firstLine="720"/>
        <w:jc w:val="both"/>
        <w:rPr>
          <w:sz w:val="24"/>
          <w:szCs w:val="24"/>
        </w:rPr>
      </w:pPr>
      <w:proofErr w:type="gramStart"/>
      <w:r>
        <w:rPr>
          <w:sz w:val="24"/>
          <w:szCs w:val="24"/>
        </w:rPr>
        <w:t>Last  but</w:t>
      </w:r>
      <w:proofErr w:type="gramEnd"/>
      <w:r>
        <w:rPr>
          <w:sz w:val="24"/>
          <w:szCs w:val="24"/>
        </w:rPr>
        <w:t xml:space="preserve"> not the least we are thankful to all them who directly or indirectly helped us to complete this work.</w:t>
      </w:r>
    </w:p>
    <w:p w14:paraId="38E00001" w14:textId="77777777" w:rsidR="00A9776A" w:rsidRDefault="00A9776A">
      <w:pPr>
        <w:spacing w:line="200" w:lineRule="exact"/>
      </w:pPr>
    </w:p>
    <w:p w14:paraId="046CF844" w14:textId="77777777" w:rsidR="00A9776A" w:rsidRDefault="00A9776A">
      <w:pPr>
        <w:spacing w:before="3" w:line="220" w:lineRule="exact"/>
        <w:rPr>
          <w:sz w:val="22"/>
          <w:szCs w:val="22"/>
        </w:rPr>
      </w:pPr>
    </w:p>
    <w:p w14:paraId="637CEA45" w14:textId="77777777" w:rsidR="00A9776A" w:rsidRDefault="00EE4149">
      <w:pPr>
        <w:ind w:left="4801"/>
        <w:rPr>
          <w:sz w:val="24"/>
          <w:szCs w:val="24"/>
        </w:rPr>
      </w:pPr>
      <w:r>
        <w:rPr>
          <w:b/>
          <w:sz w:val="24"/>
          <w:szCs w:val="24"/>
        </w:rPr>
        <w:t>Project Members-</w:t>
      </w:r>
    </w:p>
    <w:p w14:paraId="4A34414B" w14:textId="77777777" w:rsidR="00A9776A" w:rsidRDefault="00A9776A">
      <w:pPr>
        <w:spacing w:before="7" w:line="120" w:lineRule="exact"/>
        <w:rPr>
          <w:sz w:val="13"/>
          <w:szCs w:val="13"/>
        </w:rPr>
      </w:pPr>
    </w:p>
    <w:p w14:paraId="3426E184" w14:textId="18363B06" w:rsidR="00A9776A" w:rsidRPr="00CA0848" w:rsidRDefault="00EE4149" w:rsidP="00CA0848">
      <w:pPr>
        <w:ind w:left="5159"/>
        <w:rPr>
          <w:sz w:val="24"/>
          <w:szCs w:val="24"/>
        </w:rPr>
      </w:pPr>
      <w:r>
        <w:rPr>
          <w:b/>
          <w:sz w:val="24"/>
          <w:szCs w:val="24"/>
        </w:rPr>
        <w:t>Miss.</w:t>
      </w:r>
      <w:r w:rsidR="00CA0848">
        <w:rPr>
          <w:b/>
          <w:sz w:val="24"/>
          <w:szCs w:val="24"/>
        </w:rPr>
        <w:t xml:space="preserve"> Utkarsha Pansare</w:t>
      </w:r>
    </w:p>
    <w:p w14:paraId="52A64B4F" w14:textId="77777777" w:rsidR="00A9776A" w:rsidRDefault="00A9776A">
      <w:pPr>
        <w:spacing w:line="200" w:lineRule="exact"/>
      </w:pPr>
    </w:p>
    <w:p w14:paraId="50A4050B" w14:textId="77777777" w:rsidR="00A9776A" w:rsidRDefault="00A9776A">
      <w:pPr>
        <w:spacing w:line="200" w:lineRule="exact"/>
      </w:pPr>
    </w:p>
    <w:p w14:paraId="3F624DB0" w14:textId="77777777" w:rsidR="00A9776A" w:rsidRDefault="00A9776A">
      <w:pPr>
        <w:spacing w:line="200" w:lineRule="exact"/>
      </w:pPr>
    </w:p>
    <w:p w14:paraId="394B38D9" w14:textId="77777777" w:rsidR="00A9776A" w:rsidRDefault="00A9776A">
      <w:pPr>
        <w:spacing w:line="200" w:lineRule="exact"/>
      </w:pPr>
    </w:p>
    <w:p w14:paraId="15D0A37E" w14:textId="77777777" w:rsidR="00A9776A" w:rsidRDefault="00A9776A">
      <w:pPr>
        <w:spacing w:line="200" w:lineRule="exact"/>
      </w:pPr>
    </w:p>
    <w:p w14:paraId="001CD745" w14:textId="77777777" w:rsidR="00A9776A" w:rsidRDefault="00A9776A">
      <w:pPr>
        <w:spacing w:line="200" w:lineRule="exact"/>
      </w:pPr>
    </w:p>
    <w:p w14:paraId="6D7B11E9" w14:textId="77777777" w:rsidR="00A9776A" w:rsidRDefault="00A9776A">
      <w:pPr>
        <w:spacing w:line="200" w:lineRule="exact"/>
      </w:pPr>
    </w:p>
    <w:p w14:paraId="256AF90E" w14:textId="77777777" w:rsidR="00A9776A" w:rsidRDefault="00A9776A">
      <w:pPr>
        <w:spacing w:line="200" w:lineRule="exact"/>
      </w:pPr>
    </w:p>
    <w:p w14:paraId="13E1550C" w14:textId="77777777" w:rsidR="00A9776A" w:rsidRDefault="00A9776A">
      <w:pPr>
        <w:spacing w:line="200" w:lineRule="exact"/>
      </w:pPr>
    </w:p>
    <w:p w14:paraId="4688615C" w14:textId="77777777" w:rsidR="00A9776A" w:rsidRDefault="00A9776A">
      <w:pPr>
        <w:spacing w:line="200" w:lineRule="exact"/>
      </w:pPr>
    </w:p>
    <w:p w14:paraId="790BE281" w14:textId="77777777" w:rsidR="00A9776A" w:rsidRDefault="00A9776A">
      <w:pPr>
        <w:spacing w:line="200" w:lineRule="exact"/>
      </w:pPr>
    </w:p>
    <w:p w14:paraId="57FD7821" w14:textId="77777777" w:rsidR="00A9776A" w:rsidRDefault="00A9776A">
      <w:pPr>
        <w:spacing w:line="200" w:lineRule="exact"/>
      </w:pPr>
    </w:p>
    <w:p w14:paraId="31F68133" w14:textId="77777777" w:rsidR="00A9776A" w:rsidRDefault="00A9776A">
      <w:pPr>
        <w:spacing w:line="200" w:lineRule="exact"/>
      </w:pPr>
    </w:p>
    <w:p w14:paraId="58C75AFE" w14:textId="77777777" w:rsidR="00A9776A" w:rsidRDefault="00A9776A">
      <w:pPr>
        <w:spacing w:line="200" w:lineRule="exact"/>
      </w:pPr>
    </w:p>
    <w:p w14:paraId="72FA9777" w14:textId="77777777" w:rsidR="00A9776A" w:rsidRDefault="00A9776A">
      <w:pPr>
        <w:spacing w:line="200" w:lineRule="exact"/>
      </w:pPr>
    </w:p>
    <w:p w14:paraId="12919E3A" w14:textId="77777777" w:rsidR="00A9776A" w:rsidRDefault="00A9776A">
      <w:pPr>
        <w:spacing w:line="200" w:lineRule="exact"/>
      </w:pPr>
    </w:p>
    <w:p w14:paraId="776FE36B" w14:textId="77777777" w:rsidR="00A9776A" w:rsidRDefault="00A9776A">
      <w:pPr>
        <w:spacing w:line="200" w:lineRule="exact"/>
      </w:pPr>
    </w:p>
    <w:p w14:paraId="1A748399" w14:textId="77777777" w:rsidR="00A9776A" w:rsidRDefault="00A9776A">
      <w:pPr>
        <w:spacing w:line="200" w:lineRule="exact"/>
      </w:pPr>
    </w:p>
    <w:p w14:paraId="02E944A6" w14:textId="77777777" w:rsidR="00A9776A" w:rsidRDefault="00A9776A">
      <w:pPr>
        <w:spacing w:line="200" w:lineRule="exact"/>
      </w:pPr>
    </w:p>
    <w:p w14:paraId="49FB5365" w14:textId="77777777" w:rsidR="00A9776A" w:rsidRDefault="00A9776A">
      <w:pPr>
        <w:spacing w:line="200" w:lineRule="exact"/>
      </w:pPr>
    </w:p>
    <w:p w14:paraId="054902B3" w14:textId="77777777" w:rsidR="00CA0848" w:rsidRDefault="00CA0848">
      <w:pPr>
        <w:spacing w:line="200" w:lineRule="exact"/>
      </w:pPr>
    </w:p>
    <w:p w14:paraId="5F383D09" w14:textId="77777777" w:rsidR="00CA0848" w:rsidRDefault="00CA0848">
      <w:pPr>
        <w:spacing w:line="200" w:lineRule="exact"/>
      </w:pPr>
    </w:p>
    <w:p w14:paraId="59E4C2D6" w14:textId="77777777" w:rsidR="00CA0848" w:rsidRDefault="00CA0848">
      <w:pPr>
        <w:spacing w:line="200" w:lineRule="exact"/>
      </w:pPr>
    </w:p>
    <w:p w14:paraId="5EA7EEB5" w14:textId="77777777" w:rsidR="00CA0848" w:rsidRDefault="00CA0848">
      <w:pPr>
        <w:spacing w:line="200" w:lineRule="exact"/>
      </w:pPr>
    </w:p>
    <w:p w14:paraId="4A22BE5E" w14:textId="77777777" w:rsidR="00CA0848" w:rsidRDefault="00CA0848">
      <w:pPr>
        <w:spacing w:line="200" w:lineRule="exact"/>
      </w:pPr>
    </w:p>
    <w:p w14:paraId="49BB2149" w14:textId="77777777" w:rsidR="00A9776A" w:rsidRDefault="00A9776A">
      <w:pPr>
        <w:spacing w:line="200" w:lineRule="exact"/>
      </w:pPr>
    </w:p>
    <w:p w14:paraId="2AF8C4F6" w14:textId="77777777" w:rsidR="00A9776A" w:rsidRDefault="00EE4149">
      <w:pPr>
        <w:spacing w:before="33"/>
        <w:ind w:left="1367" w:right="1026"/>
        <w:jc w:val="center"/>
      </w:pPr>
      <w:r>
        <w:rPr>
          <w:w w:val="99"/>
        </w:rPr>
        <w:t>SVPM’S</w:t>
      </w:r>
      <w:r>
        <w:t xml:space="preserve"> </w:t>
      </w:r>
      <w:proofErr w:type="spellStart"/>
      <w:r>
        <w:rPr>
          <w:w w:val="99"/>
        </w:rPr>
        <w:t>Instiute</w:t>
      </w:r>
      <w:proofErr w:type="spellEnd"/>
      <w:r>
        <w:t xml:space="preserve"> </w:t>
      </w:r>
      <w:r>
        <w:rPr>
          <w:w w:val="99"/>
        </w:rPr>
        <w:t>of</w:t>
      </w:r>
      <w:r>
        <w:t xml:space="preserve"> </w:t>
      </w:r>
      <w:r>
        <w:rPr>
          <w:w w:val="99"/>
        </w:rPr>
        <w:t>Technology</w:t>
      </w:r>
      <w:r>
        <w:t xml:space="preserve"> </w:t>
      </w:r>
      <w:r>
        <w:rPr>
          <w:w w:val="99"/>
        </w:rPr>
        <w:t>Malegaon</w:t>
      </w:r>
      <w:r>
        <w:t xml:space="preserve"> </w:t>
      </w:r>
      <w:proofErr w:type="spellStart"/>
      <w:proofErr w:type="gramStart"/>
      <w:r>
        <w:rPr>
          <w:w w:val="99"/>
        </w:rPr>
        <w:t>Bk.Computer</w:t>
      </w:r>
      <w:proofErr w:type="spellEnd"/>
      <w:proofErr w:type="gramEnd"/>
      <w:r>
        <w:t xml:space="preserve"> </w:t>
      </w:r>
      <w:r>
        <w:rPr>
          <w:w w:val="99"/>
        </w:rPr>
        <w:t>Engineering</w:t>
      </w:r>
      <w:r>
        <w:t xml:space="preserve"> </w:t>
      </w:r>
      <w:r>
        <w:rPr>
          <w:w w:val="99"/>
        </w:rPr>
        <w:t>(2020-21)</w:t>
      </w:r>
    </w:p>
    <w:p w14:paraId="24A8EA3C" w14:textId="77777777" w:rsidR="00A9776A" w:rsidRDefault="00EE4149">
      <w:pPr>
        <w:ind w:left="4572" w:right="4229"/>
        <w:jc w:val="center"/>
        <w:sectPr w:rsidR="00A9776A">
          <w:headerReference w:type="default" r:id="rId7"/>
          <w:pgSz w:w="11920" w:h="16840"/>
          <w:pgMar w:top="1580" w:right="1300" w:bottom="280" w:left="1680" w:header="1382" w:footer="0" w:gutter="0"/>
          <w:cols w:space="720"/>
        </w:sectPr>
      </w:pPr>
      <w:proofErr w:type="spellStart"/>
      <w:r>
        <w:rPr>
          <w:w w:val="99"/>
        </w:rPr>
        <w:t>i</w:t>
      </w:r>
      <w:proofErr w:type="spellEnd"/>
    </w:p>
    <w:p w14:paraId="7F2EC39A" w14:textId="77777777" w:rsidR="00A9776A" w:rsidRDefault="00A9776A">
      <w:pPr>
        <w:spacing w:line="200" w:lineRule="exact"/>
      </w:pPr>
    </w:p>
    <w:p w14:paraId="4012F9E9" w14:textId="77777777" w:rsidR="00A9776A" w:rsidRDefault="00A9776A">
      <w:pPr>
        <w:spacing w:line="200" w:lineRule="exact"/>
      </w:pPr>
    </w:p>
    <w:p w14:paraId="330A2900" w14:textId="77777777" w:rsidR="00A9776A" w:rsidRDefault="00A9776A">
      <w:pPr>
        <w:spacing w:before="8" w:line="200" w:lineRule="exact"/>
      </w:pPr>
    </w:p>
    <w:p w14:paraId="5B8D806F" w14:textId="071D1134" w:rsidR="00CA0848" w:rsidRPr="00CA0848" w:rsidRDefault="00CA0848" w:rsidP="00CA0848">
      <w:pPr>
        <w:spacing w:line="360" w:lineRule="auto"/>
        <w:jc w:val="both"/>
        <w:rPr>
          <w:sz w:val="24"/>
          <w:szCs w:val="24"/>
        </w:rPr>
      </w:pPr>
      <w:r>
        <w:rPr>
          <w:sz w:val="24"/>
          <w:szCs w:val="24"/>
        </w:rPr>
        <w:t xml:space="preserve">     </w:t>
      </w:r>
      <w:r>
        <w:rPr>
          <w:sz w:val="24"/>
          <w:szCs w:val="24"/>
        </w:rPr>
        <w:tab/>
      </w:r>
      <w:r>
        <w:rPr>
          <w:sz w:val="24"/>
          <w:szCs w:val="24"/>
        </w:rPr>
        <w:tab/>
      </w:r>
      <w:r w:rsidRPr="00CA0848">
        <w:rPr>
          <w:sz w:val="24"/>
          <w:szCs w:val="24"/>
        </w:rPr>
        <w:t>Our web-based feedback system is designed to facilitate communication and collaboration between students, staff, and administrators in educational settings. The system includes three login portals, one for administrators to manage the system and provide feedback to staff and students, one for staff to view feedback and insights from their peers and students, and one for students to provide feedback on their educational experiences.</w:t>
      </w:r>
    </w:p>
    <w:p w14:paraId="5E8500A8" w14:textId="77777777" w:rsidR="00CA0848" w:rsidRPr="00CA0848" w:rsidRDefault="00CA0848" w:rsidP="00CA0848">
      <w:pPr>
        <w:spacing w:line="360" w:lineRule="auto"/>
        <w:jc w:val="both"/>
        <w:rPr>
          <w:sz w:val="24"/>
          <w:szCs w:val="24"/>
        </w:rPr>
      </w:pPr>
    </w:p>
    <w:p w14:paraId="2F77212C" w14:textId="380196EA" w:rsidR="00CA0848" w:rsidRPr="00CA0848" w:rsidRDefault="00CA0848" w:rsidP="00CA0848">
      <w:pPr>
        <w:spacing w:line="360" w:lineRule="auto"/>
        <w:jc w:val="both"/>
        <w:rPr>
          <w:sz w:val="24"/>
          <w:szCs w:val="24"/>
        </w:rPr>
      </w:pPr>
      <w:r>
        <w:rPr>
          <w:sz w:val="24"/>
          <w:szCs w:val="24"/>
        </w:rPr>
        <w:tab/>
      </w:r>
      <w:r>
        <w:rPr>
          <w:sz w:val="24"/>
          <w:szCs w:val="24"/>
        </w:rPr>
        <w:tab/>
      </w:r>
      <w:r w:rsidRPr="00CA0848">
        <w:rPr>
          <w:sz w:val="24"/>
          <w:szCs w:val="24"/>
        </w:rPr>
        <w:t>The system allows administrators to create custom questionnaires, add and manage staff and student profiles, and view and respond to feedback provided by users. Staff can view their own feedback as well as that of their colleagues, while students can provide feedback on their courses and instructors.</w:t>
      </w:r>
    </w:p>
    <w:p w14:paraId="08405D4B" w14:textId="77777777" w:rsidR="00CA0848" w:rsidRPr="00CA0848" w:rsidRDefault="00CA0848" w:rsidP="00CA0848">
      <w:pPr>
        <w:spacing w:line="360" w:lineRule="auto"/>
        <w:jc w:val="both"/>
        <w:rPr>
          <w:sz w:val="24"/>
          <w:szCs w:val="24"/>
        </w:rPr>
      </w:pPr>
    </w:p>
    <w:p w14:paraId="44150BC1" w14:textId="260398D8" w:rsidR="00A9776A" w:rsidRPr="00CA0848" w:rsidRDefault="00CA0848" w:rsidP="00CA0848">
      <w:pPr>
        <w:spacing w:line="360" w:lineRule="auto"/>
        <w:jc w:val="both"/>
        <w:rPr>
          <w:sz w:val="14"/>
          <w:szCs w:val="14"/>
        </w:rPr>
      </w:pPr>
      <w:r>
        <w:rPr>
          <w:sz w:val="24"/>
          <w:szCs w:val="24"/>
        </w:rPr>
        <w:tab/>
      </w:r>
      <w:r>
        <w:rPr>
          <w:sz w:val="24"/>
          <w:szCs w:val="24"/>
        </w:rPr>
        <w:tab/>
      </w:r>
      <w:r w:rsidRPr="00CA0848">
        <w:rPr>
          <w:sz w:val="24"/>
          <w:szCs w:val="24"/>
        </w:rPr>
        <w:t>By providing a streamlined and efficient way for users to provide feedback and insights, our system has the potential to improve communication and collaboration, identify areas for improvement, and facilitate more informed decision-making in educational settings. We believe that our system has the potential to make a significant impact on the educational landscape, and we are excited to continue refining and improving the system based on feedback and insights from users.</w:t>
      </w:r>
    </w:p>
    <w:p w14:paraId="7670CBC5" w14:textId="77777777" w:rsidR="00A9776A" w:rsidRDefault="00A9776A">
      <w:pPr>
        <w:spacing w:line="200" w:lineRule="exact"/>
      </w:pPr>
    </w:p>
    <w:p w14:paraId="60462A8B" w14:textId="77777777" w:rsidR="00A9776A" w:rsidRDefault="00A9776A">
      <w:pPr>
        <w:spacing w:line="200" w:lineRule="exact"/>
      </w:pPr>
    </w:p>
    <w:p w14:paraId="7EDAF893" w14:textId="77777777" w:rsidR="00A9776A" w:rsidRDefault="00A9776A">
      <w:pPr>
        <w:spacing w:line="200" w:lineRule="exact"/>
      </w:pPr>
    </w:p>
    <w:p w14:paraId="317F16B0" w14:textId="77777777" w:rsidR="00A9776A" w:rsidRDefault="00A9776A">
      <w:pPr>
        <w:spacing w:line="200" w:lineRule="exact"/>
      </w:pPr>
    </w:p>
    <w:p w14:paraId="73963E5E" w14:textId="77777777" w:rsidR="00A9776A" w:rsidRDefault="00A9776A">
      <w:pPr>
        <w:spacing w:line="200" w:lineRule="exact"/>
      </w:pPr>
    </w:p>
    <w:p w14:paraId="65E39395" w14:textId="77777777" w:rsidR="00A9776A" w:rsidRDefault="00A9776A">
      <w:pPr>
        <w:spacing w:line="200" w:lineRule="exact"/>
      </w:pPr>
    </w:p>
    <w:p w14:paraId="66A1A9A5" w14:textId="77777777" w:rsidR="00A9776A" w:rsidRDefault="00A9776A">
      <w:pPr>
        <w:spacing w:line="200" w:lineRule="exact"/>
      </w:pPr>
    </w:p>
    <w:p w14:paraId="62F61C12" w14:textId="77777777" w:rsidR="00A9776A" w:rsidRDefault="00A9776A">
      <w:pPr>
        <w:spacing w:line="200" w:lineRule="exact"/>
      </w:pPr>
    </w:p>
    <w:p w14:paraId="169FC56B" w14:textId="77777777" w:rsidR="00A9776A" w:rsidRDefault="00A9776A">
      <w:pPr>
        <w:spacing w:line="200" w:lineRule="exact"/>
      </w:pPr>
    </w:p>
    <w:p w14:paraId="0A655C69" w14:textId="77777777" w:rsidR="00A9776A" w:rsidRDefault="00A9776A">
      <w:pPr>
        <w:spacing w:line="200" w:lineRule="exact"/>
      </w:pPr>
    </w:p>
    <w:p w14:paraId="6D96E702" w14:textId="77777777" w:rsidR="00A9776A" w:rsidRDefault="00A9776A">
      <w:pPr>
        <w:spacing w:line="200" w:lineRule="exact"/>
      </w:pPr>
    </w:p>
    <w:p w14:paraId="512920C6" w14:textId="77777777" w:rsidR="00A9776A" w:rsidRDefault="00A9776A">
      <w:pPr>
        <w:spacing w:line="200" w:lineRule="exact"/>
      </w:pPr>
    </w:p>
    <w:p w14:paraId="31DB3F3F" w14:textId="77777777" w:rsidR="00A9776A" w:rsidRDefault="00A9776A">
      <w:pPr>
        <w:spacing w:line="200" w:lineRule="exact"/>
      </w:pPr>
    </w:p>
    <w:p w14:paraId="43161C45" w14:textId="77777777" w:rsidR="00A9776A" w:rsidRDefault="00A9776A">
      <w:pPr>
        <w:spacing w:line="200" w:lineRule="exact"/>
      </w:pPr>
    </w:p>
    <w:p w14:paraId="42474860" w14:textId="77777777" w:rsidR="00A9776A" w:rsidRDefault="00A9776A">
      <w:pPr>
        <w:spacing w:line="200" w:lineRule="exact"/>
      </w:pPr>
    </w:p>
    <w:p w14:paraId="43B06563" w14:textId="77777777" w:rsidR="00A9776A" w:rsidRDefault="00A9776A">
      <w:pPr>
        <w:spacing w:line="200" w:lineRule="exact"/>
      </w:pPr>
    </w:p>
    <w:p w14:paraId="47810C97" w14:textId="77777777" w:rsidR="00A9776A" w:rsidRDefault="00A9776A">
      <w:pPr>
        <w:spacing w:line="200" w:lineRule="exact"/>
      </w:pPr>
    </w:p>
    <w:p w14:paraId="13E411CB" w14:textId="77777777" w:rsidR="00CA0848" w:rsidRDefault="00CA0848">
      <w:pPr>
        <w:spacing w:line="200" w:lineRule="exact"/>
      </w:pPr>
    </w:p>
    <w:p w14:paraId="3CCCDE6A" w14:textId="77777777" w:rsidR="00A9776A" w:rsidRDefault="00A9776A">
      <w:pPr>
        <w:spacing w:line="200" w:lineRule="exact"/>
      </w:pPr>
    </w:p>
    <w:p w14:paraId="1A7D4F05" w14:textId="77777777" w:rsidR="00A9776A" w:rsidRDefault="00A9776A">
      <w:pPr>
        <w:spacing w:line="200" w:lineRule="exact"/>
      </w:pPr>
    </w:p>
    <w:p w14:paraId="544D235E" w14:textId="77777777" w:rsidR="00A9776A" w:rsidRDefault="00A9776A">
      <w:pPr>
        <w:spacing w:line="200" w:lineRule="exact"/>
      </w:pPr>
    </w:p>
    <w:p w14:paraId="2E52C1F7" w14:textId="77777777" w:rsidR="00A9776A" w:rsidRDefault="00A9776A">
      <w:pPr>
        <w:spacing w:line="200" w:lineRule="exact"/>
      </w:pPr>
    </w:p>
    <w:p w14:paraId="37E7DB07" w14:textId="77777777" w:rsidR="00A9776A" w:rsidRDefault="00A9776A">
      <w:pPr>
        <w:spacing w:line="200" w:lineRule="exact"/>
      </w:pPr>
    </w:p>
    <w:p w14:paraId="54CA5B28" w14:textId="77777777" w:rsidR="00A9776A" w:rsidRDefault="00A9776A">
      <w:pPr>
        <w:spacing w:line="200" w:lineRule="exact"/>
      </w:pPr>
    </w:p>
    <w:p w14:paraId="7217EF89" w14:textId="77777777" w:rsidR="00A9776A" w:rsidRDefault="00A9776A">
      <w:pPr>
        <w:spacing w:line="200" w:lineRule="exact"/>
      </w:pPr>
    </w:p>
    <w:p w14:paraId="1B4D4B17" w14:textId="77777777" w:rsidR="00A9776A" w:rsidRDefault="00A9776A">
      <w:pPr>
        <w:spacing w:line="200" w:lineRule="exact"/>
      </w:pPr>
    </w:p>
    <w:p w14:paraId="7F466F9E" w14:textId="77777777" w:rsidR="00A9776A" w:rsidRDefault="00A9776A">
      <w:pPr>
        <w:spacing w:line="200" w:lineRule="exact"/>
      </w:pPr>
    </w:p>
    <w:p w14:paraId="4C34FE6D" w14:textId="77777777" w:rsidR="00A9776A" w:rsidRDefault="00A9776A">
      <w:pPr>
        <w:spacing w:line="200" w:lineRule="exact"/>
      </w:pPr>
    </w:p>
    <w:p w14:paraId="28118985" w14:textId="77777777" w:rsidR="00A9776A" w:rsidRDefault="00A9776A">
      <w:pPr>
        <w:spacing w:line="200" w:lineRule="exact"/>
      </w:pPr>
    </w:p>
    <w:p w14:paraId="43D578B3" w14:textId="77777777" w:rsidR="00A9776A" w:rsidRDefault="00A9776A">
      <w:pPr>
        <w:spacing w:line="200" w:lineRule="exact"/>
      </w:pPr>
    </w:p>
    <w:p w14:paraId="6F844C82" w14:textId="77777777" w:rsidR="00A9776A" w:rsidRDefault="00A9776A">
      <w:pPr>
        <w:spacing w:line="200" w:lineRule="exact"/>
      </w:pPr>
    </w:p>
    <w:p w14:paraId="4177FD21" w14:textId="77777777" w:rsidR="00A9776A" w:rsidRDefault="00EE4149">
      <w:pPr>
        <w:spacing w:before="33"/>
        <w:ind w:left="1367" w:right="1026"/>
        <w:jc w:val="center"/>
      </w:pPr>
      <w:r>
        <w:rPr>
          <w:w w:val="99"/>
        </w:rPr>
        <w:t>SVPM’S</w:t>
      </w:r>
      <w:r>
        <w:t xml:space="preserve"> </w:t>
      </w:r>
      <w:proofErr w:type="spellStart"/>
      <w:r>
        <w:rPr>
          <w:w w:val="99"/>
        </w:rPr>
        <w:t>Instiute</w:t>
      </w:r>
      <w:proofErr w:type="spellEnd"/>
      <w:r>
        <w:t xml:space="preserve"> </w:t>
      </w:r>
      <w:r>
        <w:rPr>
          <w:w w:val="99"/>
        </w:rPr>
        <w:t>of</w:t>
      </w:r>
      <w:r>
        <w:t xml:space="preserve"> </w:t>
      </w:r>
      <w:r>
        <w:rPr>
          <w:w w:val="99"/>
        </w:rPr>
        <w:t>Technology</w:t>
      </w:r>
      <w:r>
        <w:t xml:space="preserve"> </w:t>
      </w:r>
      <w:r>
        <w:rPr>
          <w:w w:val="99"/>
        </w:rPr>
        <w:t>Malegaon</w:t>
      </w:r>
      <w:r>
        <w:t xml:space="preserve"> </w:t>
      </w:r>
      <w:proofErr w:type="spellStart"/>
      <w:proofErr w:type="gramStart"/>
      <w:r>
        <w:rPr>
          <w:w w:val="99"/>
        </w:rPr>
        <w:t>Bk.Computer</w:t>
      </w:r>
      <w:proofErr w:type="spellEnd"/>
      <w:proofErr w:type="gramEnd"/>
      <w:r>
        <w:t xml:space="preserve"> </w:t>
      </w:r>
      <w:r>
        <w:rPr>
          <w:w w:val="99"/>
        </w:rPr>
        <w:t>Engineering</w:t>
      </w:r>
      <w:r>
        <w:t xml:space="preserve"> </w:t>
      </w:r>
      <w:r>
        <w:rPr>
          <w:w w:val="99"/>
        </w:rPr>
        <w:t>(2020-21)</w:t>
      </w:r>
    </w:p>
    <w:p w14:paraId="3336B607" w14:textId="77777777" w:rsidR="00A9776A" w:rsidRDefault="00EE4149">
      <w:pPr>
        <w:ind w:left="4543" w:right="4203"/>
        <w:jc w:val="center"/>
        <w:sectPr w:rsidR="00A9776A">
          <w:headerReference w:type="default" r:id="rId8"/>
          <w:pgSz w:w="11920" w:h="16840"/>
          <w:pgMar w:top="1580" w:right="1300" w:bottom="280" w:left="1680" w:header="1382" w:footer="0" w:gutter="0"/>
          <w:cols w:space="720"/>
        </w:sectPr>
      </w:pPr>
      <w:r>
        <w:rPr>
          <w:w w:val="99"/>
        </w:rPr>
        <w:t>ii</w:t>
      </w:r>
    </w:p>
    <w:p w14:paraId="54F1F89E" w14:textId="2E9C1B83" w:rsidR="00A9776A" w:rsidRDefault="00CA0848">
      <w:pPr>
        <w:spacing w:before="60"/>
        <w:ind w:left="480"/>
        <w:rPr>
          <w:sz w:val="32"/>
          <w:szCs w:val="32"/>
        </w:rPr>
      </w:pPr>
      <w:r>
        <w:rPr>
          <w:noProof/>
        </w:rPr>
        <w:lastRenderedPageBreak/>
        <mc:AlternateContent>
          <mc:Choice Requires="wpg">
            <w:drawing>
              <wp:anchor distT="0" distB="0" distL="114300" distR="114300" simplePos="0" relativeHeight="251658240" behindDoc="1" locked="0" layoutInCell="1" allowOverlap="1" wp14:anchorId="516BE40F" wp14:editId="3B43AEF7">
                <wp:simplePos x="0" y="0"/>
                <wp:positionH relativeFrom="page">
                  <wp:posOffset>1235710</wp:posOffset>
                </wp:positionH>
                <wp:positionV relativeFrom="page">
                  <wp:posOffset>3416300</wp:posOffset>
                </wp:positionV>
                <wp:extent cx="5645785" cy="19685"/>
                <wp:effectExtent l="6985" t="6350" r="5080" b="2540"/>
                <wp:wrapNone/>
                <wp:docPr id="165802893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5785" cy="19685"/>
                          <a:chOff x="1946" y="5380"/>
                          <a:chExt cx="8891" cy="31"/>
                        </a:xfrm>
                      </wpg:grpSpPr>
                      <wps:wsp>
                        <wps:cNvPr id="316741092" name="Freeform 7"/>
                        <wps:cNvSpPr>
                          <a:spLocks/>
                        </wps:cNvSpPr>
                        <wps:spPr bwMode="auto">
                          <a:xfrm>
                            <a:off x="1952" y="5405"/>
                            <a:ext cx="8879" cy="0"/>
                          </a:xfrm>
                          <a:custGeom>
                            <a:avLst/>
                            <a:gdLst>
                              <a:gd name="T0" fmla="+- 0 1952 1952"/>
                              <a:gd name="T1" fmla="*/ T0 w 8879"/>
                              <a:gd name="T2" fmla="+- 0 10831 1952"/>
                              <a:gd name="T3" fmla="*/ T2 w 8879"/>
                            </a:gdLst>
                            <a:ahLst/>
                            <a:cxnLst>
                              <a:cxn ang="0">
                                <a:pos x="T1" y="0"/>
                              </a:cxn>
                              <a:cxn ang="0">
                                <a:pos x="T3" y="0"/>
                              </a:cxn>
                            </a:cxnLst>
                            <a:rect l="0" t="0" r="r" b="b"/>
                            <a:pathLst>
                              <a:path w="8879">
                                <a:moveTo>
                                  <a:pt x="0" y="0"/>
                                </a:moveTo>
                                <a:lnTo>
                                  <a:pt x="887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057314" name="Freeform 6"/>
                        <wps:cNvSpPr>
                          <a:spLocks/>
                        </wps:cNvSpPr>
                        <wps:spPr bwMode="auto">
                          <a:xfrm>
                            <a:off x="1952" y="5386"/>
                            <a:ext cx="8879" cy="0"/>
                          </a:xfrm>
                          <a:custGeom>
                            <a:avLst/>
                            <a:gdLst>
                              <a:gd name="T0" fmla="+- 0 1952 1952"/>
                              <a:gd name="T1" fmla="*/ T0 w 8879"/>
                              <a:gd name="T2" fmla="+- 0 10831 1952"/>
                              <a:gd name="T3" fmla="*/ T2 w 8879"/>
                            </a:gdLst>
                            <a:ahLst/>
                            <a:cxnLst>
                              <a:cxn ang="0">
                                <a:pos x="T1" y="0"/>
                              </a:cxn>
                              <a:cxn ang="0">
                                <a:pos x="T3" y="0"/>
                              </a:cxn>
                            </a:cxnLst>
                            <a:rect l="0" t="0" r="r" b="b"/>
                            <a:pathLst>
                              <a:path w="8879">
                                <a:moveTo>
                                  <a:pt x="0" y="0"/>
                                </a:moveTo>
                                <a:lnTo>
                                  <a:pt x="887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C65110" id="Group 5" o:spid="_x0000_s1026" style="position:absolute;margin-left:97.3pt;margin-top:269pt;width:444.55pt;height:1.55pt;z-index:-251658240;mso-position-horizontal-relative:page;mso-position-vertical-relative:page" coordorigin="1946,5380" coordsize="889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">
                <v:shape id="Freeform 7" o:spid="_x0000_s1027" style="position:absolute;left:1952;top:5405;width:8879;height:0;visibility:visible;mso-wrap-style:square;v-text-anchor:top" coordsize="8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" path="m,l8879,e" filled="f" strokeweight=".58pt">
                  <v:path arrowok="t" o:connecttype="custom" o:connectlocs="0,0;8879,0" o:connectangles="0,0"/>
                </v:shape>
                <v:shape id="Freeform 6" o:spid="_x0000_s1028" style="position:absolute;left:1952;top:5386;width:8879;height:0;visibility:visible;mso-wrap-style:square;v-text-anchor:top" coordsize="8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" path="m,l8879,e" filled="f" strokeweight=".58pt">
                  <v:path arrowok="t" o:connecttype="custom" o:connectlocs="0,0;8879,0" o:connectangles="0,0"/>
                </v:shape>
                <w10:wrap anchorx="page" anchory="page"/>
              </v:group>
            </w:pict>
          </mc:Fallback>
        </mc:AlternateContent>
      </w:r>
      <w:r>
        <w:rPr>
          <w:noProof/>
        </w:rPr>
        <mc:AlternateContent>
          <mc:Choice Requires="wpg">
            <w:drawing>
              <wp:anchor distT="0" distB="0" distL="114300" distR="114300" simplePos="0" relativeHeight="251657216" behindDoc="1" locked="0" layoutInCell="1" allowOverlap="1" wp14:anchorId="3318E832" wp14:editId="7A476623">
                <wp:simplePos x="0" y="0"/>
                <wp:positionH relativeFrom="page">
                  <wp:posOffset>1235710</wp:posOffset>
                </wp:positionH>
                <wp:positionV relativeFrom="page">
                  <wp:posOffset>3131185</wp:posOffset>
                </wp:positionV>
                <wp:extent cx="5645785" cy="19685"/>
                <wp:effectExtent l="6985" t="6985" r="5080" b="1905"/>
                <wp:wrapNone/>
                <wp:docPr id="80255313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5785" cy="19685"/>
                          <a:chOff x="1946" y="4931"/>
                          <a:chExt cx="8891" cy="31"/>
                        </a:xfrm>
                      </wpg:grpSpPr>
                      <wps:wsp>
                        <wps:cNvPr id="83597774" name="Freeform 4"/>
                        <wps:cNvSpPr>
                          <a:spLocks/>
                        </wps:cNvSpPr>
                        <wps:spPr bwMode="auto">
                          <a:xfrm>
                            <a:off x="1952" y="4937"/>
                            <a:ext cx="8879" cy="0"/>
                          </a:xfrm>
                          <a:custGeom>
                            <a:avLst/>
                            <a:gdLst>
                              <a:gd name="T0" fmla="+- 0 1952 1952"/>
                              <a:gd name="T1" fmla="*/ T0 w 8879"/>
                              <a:gd name="T2" fmla="+- 0 10831 1952"/>
                              <a:gd name="T3" fmla="*/ T2 w 8879"/>
                            </a:gdLst>
                            <a:ahLst/>
                            <a:cxnLst>
                              <a:cxn ang="0">
                                <a:pos x="T1" y="0"/>
                              </a:cxn>
                              <a:cxn ang="0">
                                <a:pos x="T3" y="0"/>
                              </a:cxn>
                            </a:cxnLst>
                            <a:rect l="0" t="0" r="r" b="b"/>
                            <a:pathLst>
                              <a:path w="8879">
                                <a:moveTo>
                                  <a:pt x="0" y="0"/>
                                </a:moveTo>
                                <a:lnTo>
                                  <a:pt x="887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025424" name="Freeform 3"/>
                        <wps:cNvSpPr>
                          <a:spLocks/>
                        </wps:cNvSpPr>
                        <wps:spPr bwMode="auto">
                          <a:xfrm>
                            <a:off x="1952" y="4956"/>
                            <a:ext cx="8879" cy="0"/>
                          </a:xfrm>
                          <a:custGeom>
                            <a:avLst/>
                            <a:gdLst>
                              <a:gd name="T0" fmla="+- 0 1952 1952"/>
                              <a:gd name="T1" fmla="*/ T0 w 8879"/>
                              <a:gd name="T2" fmla="+- 0 10831 1952"/>
                              <a:gd name="T3" fmla="*/ T2 w 8879"/>
                            </a:gdLst>
                            <a:ahLst/>
                            <a:cxnLst>
                              <a:cxn ang="0">
                                <a:pos x="T1" y="0"/>
                              </a:cxn>
                              <a:cxn ang="0">
                                <a:pos x="T3" y="0"/>
                              </a:cxn>
                            </a:cxnLst>
                            <a:rect l="0" t="0" r="r" b="b"/>
                            <a:pathLst>
                              <a:path w="8879">
                                <a:moveTo>
                                  <a:pt x="0" y="0"/>
                                </a:moveTo>
                                <a:lnTo>
                                  <a:pt x="887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D4DB78" id="Group 2" o:spid="_x0000_s1026" style="position:absolute;margin-left:97.3pt;margin-top:246.55pt;width:444.55pt;height:1.55pt;z-index:-251659264;mso-position-horizontal-relative:page;mso-position-vertical-relative:page" coordorigin="1946,4931" coordsize="889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">
                <v:shape id="Freeform 4" o:spid="_x0000_s1027" style="position:absolute;left:1952;top:4937;width:8879;height:0;visibility:visible;mso-wrap-style:square;v-text-anchor:top" coordsize="8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" path="m,l8879,e" filled="f" strokeweight=".58pt">
                  <v:path arrowok="t" o:connecttype="custom" o:connectlocs="0,0;8879,0" o:connectangles="0,0"/>
                </v:shape>
                <v:shape id="Freeform 3" o:spid="_x0000_s1028" style="position:absolute;left:1952;top:4956;width:8879;height:0;visibility:visible;mso-wrap-style:square;v-text-anchor:top" coordsize="8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" path="m,l8879,e" filled="f" strokeweight=".58pt">
                  <v:path arrowok="t" o:connecttype="custom" o:connectlocs="0,0;8879,0" o:connectangles="0,0"/>
                </v:shape>
                <w10:wrap anchorx="page" anchory="page"/>
              </v:group>
            </w:pict>
          </mc:Fallback>
        </mc:AlternateContent>
      </w:r>
      <w:r w:rsidR="00EE4149">
        <w:rPr>
          <w:b/>
          <w:w w:val="99"/>
          <w:sz w:val="32"/>
          <w:szCs w:val="32"/>
        </w:rPr>
        <w:t>LIST</w:t>
      </w:r>
      <w:r w:rsidR="00EE4149">
        <w:rPr>
          <w:b/>
          <w:sz w:val="32"/>
          <w:szCs w:val="32"/>
        </w:rPr>
        <w:t xml:space="preserve"> </w:t>
      </w:r>
      <w:r w:rsidR="00EE4149">
        <w:rPr>
          <w:b/>
          <w:w w:val="99"/>
          <w:sz w:val="32"/>
          <w:szCs w:val="32"/>
        </w:rPr>
        <w:t>OF</w:t>
      </w:r>
      <w:r w:rsidR="00EE4149">
        <w:rPr>
          <w:b/>
          <w:sz w:val="32"/>
          <w:szCs w:val="32"/>
        </w:rPr>
        <w:t xml:space="preserve"> </w:t>
      </w:r>
      <w:r w:rsidR="00EE4149">
        <w:rPr>
          <w:b/>
          <w:w w:val="99"/>
          <w:sz w:val="32"/>
          <w:szCs w:val="32"/>
        </w:rPr>
        <w:t>CONTENTS</w:t>
      </w:r>
    </w:p>
    <w:p w14:paraId="61DBA993" w14:textId="77777777" w:rsidR="00A9776A" w:rsidRDefault="00A9776A">
      <w:pPr>
        <w:spacing w:before="9" w:line="160" w:lineRule="exact"/>
        <w:rPr>
          <w:sz w:val="17"/>
          <w:szCs w:val="17"/>
        </w:rPr>
      </w:pPr>
    </w:p>
    <w:p w14:paraId="430566FC" w14:textId="77777777" w:rsidR="00A9776A" w:rsidRDefault="00A9776A">
      <w:pPr>
        <w:spacing w:line="200" w:lineRule="exact"/>
      </w:pPr>
    </w:p>
    <w:p w14:paraId="414CB1AE" w14:textId="77777777" w:rsidR="00A9776A" w:rsidRDefault="00EE4149">
      <w:pPr>
        <w:spacing w:line="276" w:lineRule="auto"/>
        <w:ind w:left="480" w:right="689"/>
        <w:jc w:val="both"/>
        <w:rPr>
          <w:sz w:val="24"/>
          <w:szCs w:val="24"/>
        </w:rPr>
      </w:pPr>
      <w:r>
        <w:rPr>
          <w:sz w:val="24"/>
          <w:szCs w:val="24"/>
        </w:rPr>
        <w:t xml:space="preserve">a.   Title Pages                                                                                                - b.   Acknowledgment                                                                                      </w:t>
      </w:r>
      <w:proofErr w:type="spellStart"/>
      <w:r>
        <w:rPr>
          <w:sz w:val="24"/>
          <w:szCs w:val="24"/>
        </w:rPr>
        <w:t>i</w:t>
      </w:r>
      <w:proofErr w:type="spellEnd"/>
      <w:r>
        <w:rPr>
          <w:sz w:val="24"/>
          <w:szCs w:val="24"/>
        </w:rPr>
        <w:t xml:space="preserve"> c.   Abstract                                                                                                     ii</w:t>
      </w:r>
    </w:p>
    <w:p w14:paraId="36493BC6" w14:textId="77777777" w:rsidR="00A9776A" w:rsidRDefault="00EE4149">
      <w:pPr>
        <w:spacing w:line="276" w:lineRule="auto"/>
        <w:ind w:left="480" w:right="621"/>
        <w:rPr>
          <w:sz w:val="24"/>
          <w:szCs w:val="24"/>
        </w:rPr>
      </w:pPr>
      <w:r>
        <w:rPr>
          <w:sz w:val="24"/>
          <w:szCs w:val="24"/>
        </w:rPr>
        <w:t>d.   Index                                                                                                         iii e.   List of figures                                                                                           v f.    List of Tables                                                                                            vi</w:t>
      </w:r>
    </w:p>
    <w:p w14:paraId="3286F36C" w14:textId="77777777" w:rsidR="00A9776A" w:rsidRDefault="00EE4149">
      <w:pPr>
        <w:ind w:left="480"/>
        <w:rPr>
          <w:sz w:val="24"/>
          <w:szCs w:val="24"/>
        </w:rPr>
      </w:pPr>
      <w:r>
        <w:rPr>
          <w:sz w:val="24"/>
          <w:szCs w:val="24"/>
        </w:rPr>
        <w:t xml:space="preserve">g.   </w:t>
      </w:r>
      <w:proofErr w:type="spellStart"/>
      <w:r>
        <w:rPr>
          <w:sz w:val="24"/>
          <w:szCs w:val="24"/>
        </w:rPr>
        <w:t>Nomencleture</w:t>
      </w:r>
      <w:proofErr w:type="spellEnd"/>
      <w:r>
        <w:rPr>
          <w:sz w:val="24"/>
          <w:szCs w:val="24"/>
        </w:rPr>
        <w:t xml:space="preserve">                                                                                           vii</w:t>
      </w:r>
    </w:p>
    <w:p w14:paraId="7E353D90" w14:textId="77777777" w:rsidR="00A9776A" w:rsidRDefault="00A9776A">
      <w:pPr>
        <w:spacing w:line="200" w:lineRule="exact"/>
      </w:pPr>
    </w:p>
    <w:p w14:paraId="5B87BA84" w14:textId="77777777" w:rsidR="00A9776A" w:rsidRDefault="00A9776A">
      <w:pPr>
        <w:spacing w:line="200" w:lineRule="exact"/>
      </w:pPr>
    </w:p>
    <w:p w14:paraId="010B47E1" w14:textId="77777777" w:rsidR="00A9776A" w:rsidRDefault="00A9776A">
      <w:pPr>
        <w:spacing w:before="16" w:line="200" w:lineRule="exact"/>
      </w:pPr>
    </w:p>
    <w:p w14:paraId="28D121C3" w14:textId="77777777" w:rsidR="00A9776A" w:rsidRDefault="00EE4149">
      <w:pPr>
        <w:spacing w:line="300" w:lineRule="exact"/>
        <w:ind w:left="4258" w:right="3384"/>
        <w:jc w:val="center"/>
        <w:rPr>
          <w:rFonts w:ascii="Cambria" w:eastAsia="Cambria" w:hAnsi="Cambria" w:cs="Cambria"/>
          <w:sz w:val="28"/>
          <w:szCs w:val="28"/>
        </w:rPr>
      </w:pPr>
      <w:r>
        <w:rPr>
          <w:rFonts w:ascii="Cambria" w:eastAsia="Cambria" w:hAnsi="Cambria" w:cs="Cambria"/>
          <w:b/>
          <w:position w:val="-1"/>
          <w:sz w:val="28"/>
          <w:szCs w:val="28"/>
        </w:rPr>
        <w:t>INDEX</w:t>
      </w:r>
    </w:p>
    <w:p w14:paraId="7A08F0F5" w14:textId="77777777" w:rsidR="00A9776A" w:rsidRDefault="00A9776A">
      <w:pPr>
        <w:spacing w:before="1" w:line="280" w:lineRule="exact"/>
        <w:rPr>
          <w:sz w:val="28"/>
          <w:szCs w:val="28"/>
        </w:rPr>
      </w:pPr>
    </w:p>
    <w:p w14:paraId="4410D868" w14:textId="77777777" w:rsidR="00A9776A" w:rsidRDefault="00EE4149">
      <w:pPr>
        <w:spacing w:before="24"/>
        <w:ind w:left="439" w:right="137"/>
        <w:jc w:val="center"/>
        <w:rPr>
          <w:sz w:val="28"/>
          <w:szCs w:val="28"/>
        </w:rPr>
      </w:pPr>
      <w:r>
        <w:rPr>
          <w:b/>
          <w:sz w:val="28"/>
          <w:szCs w:val="28"/>
        </w:rPr>
        <w:t>Sr. No                       Chapter Name                                       Page No</w:t>
      </w:r>
    </w:p>
    <w:p w14:paraId="554AF781" w14:textId="77777777" w:rsidR="00A9776A" w:rsidRDefault="00A9776A">
      <w:pPr>
        <w:spacing w:before="10" w:line="140" w:lineRule="exact"/>
        <w:rPr>
          <w:sz w:val="15"/>
          <w:szCs w:val="15"/>
        </w:rPr>
      </w:pPr>
    </w:p>
    <w:p w14:paraId="3805F504" w14:textId="77777777" w:rsidR="00A9776A" w:rsidRDefault="00A9776A">
      <w:pPr>
        <w:spacing w:line="200" w:lineRule="exact"/>
      </w:pPr>
    </w:p>
    <w:p w14:paraId="57957C88" w14:textId="37F99320" w:rsidR="00A9776A" w:rsidRDefault="00EE4149">
      <w:pPr>
        <w:ind w:left="439" w:right="169"/>
        <w:jc w:val="center"/>
        <w:rPr>
          <w:sz w:val="28"/>
          <w:szCs w:val="28"/>
        </w:rPr>
      </w:pPr>
      <w:r>
        <w:rPr>
          <w:b/>
          <w:sz w:val="28"/>
          <w:szCs w:val="28"/>
        </w:rPr>
        <w:t>1.  Introduction………………………………………………... 0</w:t>
      </w:r>
      <w:r w:rsidR="00892B0E">
        <w:rPr>
          <w:b/>
          <w:sz w:val="28"/>
          <w:szCs w:val="28"/>
        </w:rPr>
        <w:t>2</w:t>
      </w:r>
      <w:r>
        <w:rPr>
          <w:b/>
          <w:sz w:val="28"/>
          <w:szCs w:val="28"/>
        </w:rPr>
        <w:t>-03</w:t>
      </w:r>
    </w:p>
    <w:p w14:paraId="1CD764B2" w14:textId="77777777" w:rsidR="00A9776A" w:rsidRDefault="00A9776A">
      <w:pPr>
        <w:spacing w:before="9" w:line="140" w:lineRule="exact"/>
        <w:rPr>
          <w:sz w:val="15"/>
          <w:szCs w:val="15"/>
        </w:rPr>
      </w:pPr>
    </w:p>
    <w:p w14:paraId="0E3EBABD" w14:textId="77777777" w:rsidR="00A9776A" w:rsidRDefault="00EE4149">
      <w:pPr>
        <w:ind w:left="802" w:right="586"/>
        <w:jc w:val="center"/>
        <w:rPr>
          <w:sz w:val="24"/>
          <w:szCs w:val="24"/>
        </w:rPr>
      </w:pPr>
      <w:r>
        <w:rPr>
          <w:sz w:val="24"/>
          <w:szCs w:val="24"/>
        </w:rPr>
        <w:t>1.1 General about project…………………………………………….    02</w:t>
      </w:r>
    </w:p>
    <w:p w14:paraId="178E8F5F" w14:textId="77777777" w:rsidR="00A9776A" w:rsidRDefault="00A9776A">
      <w:pPr>
        <w:spacing w:before="7" w:line="120" w:lineRule="exact"/>
        <w:rPr>
          <w:sz w:val="13"/>
          <w:szCs w:val="13"/>
        </w:rPr>
      </w:pPr>
    </w:p>
    <w:p w14:paraId="531EF784" w14:textId="77777777" w:rsidR="00A9776A" w:rsidRDefault="00EE4149">
      <w:pPr>
        <w:ind w:left="802" w:right="586"/>
        <w:jc w:val="center"/>
        <w:rPr>
          <w:sz w:val="24"/>
          <w:szCs w:val="24"/>
        </w:rPr>
      </w:pPr>
      <w:r>
        <w:rPr>
          <w:sz w:val="24"/>
          <w:szCs w:val="24"/>
        </w:rPr>
        <w:t>1.2 Purpose of the project ……………………………………………... 02</w:t>
      </w:r>
    </w:p>
    <w:p w14:paraId="660A7225" w14:textId="77777777" w:rsidR="00A9776A" w:rsidRDefault="00A9776A">
      <w:pPr>
        <w:spacing w:before="9" w:line="120" w:lineRule="exact"/>
        <w:rPr>
          <w:sz w:val="13"/>
          <w:szCs w:val="13"/>
        </w:rPr>
      </w:pPr>
    </w:p>
    <w:p w14:paraId="39C9E490" w14:textId="6D8A250B" w:rsidR="00A9776A" w:rsidRDefault="00EE4149">
      <w:pPr>
        <w:ind w:left="802" w:right="586"/>
        <w:jc w:val="center"/>
        <w:rPr>
          <w:sz w:val="24"/>
          <w:szCs w:val="24"/>
        </w:rPr>
      </w:pPr>
      <w:r>
        <w:rPr>
          <w:sz w:val="24"/>
          <w:szCs w:val="24"/>
        </w:rPr>
        <w:t>1.3 Scope of the project……………………………………………….   0</w:t>
      </w:r>
      <w:r w:rsidR="00892B0E">
        <w:rPr>
          <w:sz w:val="24"/>
          <w:szCs w:val="24"/>
        </w:rPr>
        <w:t>3</w:t>
      </w:r>
    </w:p>
    <w:p w14:paraId="11522A1A" w14:textId="77777777" w:rsidR="00A9776A" w:rsidRDefault="00A9776A">
      <w:pPr>
        <w:spacing w:line="140" w:lineRule="exact"/>
        <w:rPr>
          <w:sz w:val="14"/>
          <w:szCs w:val="14"/>
        </w:rPr>
      </w:pPr>
    </w:p>
    <w:p w14:paraId="1825ED5B" w14:textId="32187C36" w:rsidR="00A9776A" w:rsidRDefault="00EE4149">
      <w:pPr>
        <w:ind w:left="439" w:right="169"/>
        <w:jc w:val="center"/>
        <w:rPr>
          <w:sz w:val="28"/>
          <w:szCs w:val="28"/>
        </w:rPr>
      </w:pPr>
      <w:r>
        <w:rPr>
          <w:b/>
          <w:sz w:val="28"/>
          <w:szCs w:val="28"/>
        </w:rPr>
        <w:t xml:space="preserve">2.  </w:t>
      </w:r>
      <w:proofErr w:type="spellStart"/>
      <w:r>
        <w:rPr>
          <w:b/>
          <w:sz w:val="28"/>
          <w:szCs w:val="28"/>
        </w:rPr>
        <w:t>Litrature</w:t>
      </w:r>
      <w:proofErr w:type="spellEnd"/>
      <w:r>
        <w:rPr>
          <w:b/>
          <w:sz w:val="28"/>
          <w:szCs w:val="28"/>
        </w:rPr>
        <w:t xml:space="preserve"> survey…………………………………………… 0</w:t>
      </w:r>
      <w:r w:rsidR="00892B0E">
        <w:rPr>
          <w:b/>
          <w:sz w:val="28"/>
          <w:szCs w:val="28"/>
        </w:rPr>
        <w:t>5</w:t>
      </w:r>
      <w:r>
        <w:rPr>
          <w:b/>
          <w:sz w:val="28"/>
          <w:szCs w:val="28"/>
        </w:rPr>
        <w:t>-06</w:t>
      </w:r>
    </w:p>
    <w:p w14:paraId="020F8199" w14:textId="77777777" w:rsidR="00A9776A" w:rsidRDefault="00A9776A">
      <w:pPr>
        <w:spacing w:before="7" w:line="140" w:lineRule="exact"/>
        <w:rPr>
          <w:sz w:val="15"/>
          <w:szCs w:val="15"/>
        </w:rPr>
      </w:pPr>
    </w:p>
    <w:p w14:paraId="27EB6D47" w14:textId="77777777" w:rsidR="00A9776A" w:rsidRDefault="00EE4149">
      <w:pPr>
        <w:ind w:left="802" w:right="586"/>
        <w:jc w:val="center"/>
        <w:rPr>
          <w:sz w:val="24"/>
          <w:szCs w:val="24"/>
        </w:rPr>
      </w:pPr>
      <w:r>
        <w:rPr>
          <w:sz w:val="24"/>
          <w:szCs w:val="24"/>
        </w:rPr>
        <w:t>2.1 Exiting System……………………………………………………...</w:t>
      </w:r>
      <w:proofErr w:type="gramStart"/>
      <w:r>
        <w:rPr>
          <w:sz w:val="24"/>
          <w:szCs w:val="24"/>
        </w:rPr>
        <w:t>05</w:t>
      </w:r>
      <w:proofErr w:type="gramEnd"/>
    </w:p>
    <w:p w14:paraId="0DCBF419" w14:textId="77777777" w:rsidR="00A9776A" w:rsidRDefault="00A9776A">
      <w:pPr>
        <w:spacing w:before="9" w:line="120" w:lineRule="exact"/>
        <w:rPr>
          <w:sz w:val="13"/>
          <w:szCs w:val="13"/>
        </w:rPr>
      </w:pPr>
    </w:p>
    <w:p w14:paraId="64600925" w14:textId="77777777" w:rsidR="00A9776A" w:rsidRDefault="00EE4149">
      <w:pPr>
        <w:ind w:left="802" w:right="586"/>
        <w:jc w:val="center"/>
        <w:rPr>
          <w:sz w:val="24"/>
          <w:szCs w:val="24"/>
        </w:rPr>
      </w:pPr>
      <w:r>
        <w:rPr>
          <w:sz w:val="24"/>
          <w:szCs w:val="24"/>
        </w:rPr>
        <w:t>2.2 Proposed System……………………………………………………06</w:t>
      </w:r>
    </w:p>
    <w:p w14:paraId="534BB4C5" w14:textId="77777777" w:rsidR="00A9776A" w:rsidRDefault="00A9776A">
      <w:pPr>
        <w:spacing w:before="1" w:line="140" w:lineRule="exact"/>
        <w:rPr>
          <w:sz w:val="14"/>
          <w:szCs w:val="14"/>
        </w:rPr>
      </w:pPr>
    </w:p>
    <w:p w14:paraId="1A62CBBA" w14:textId="053B30BD" w:rsidR="00A9776A" w:rsidRDefault="00EE4149">
      <w:pPr>
        <w:ind w:left="439" w:right="169"/>
        <w:jc w:val="center"/>
        <w:rPr>
          <w:sz w:val="28"/>
          <w:szCs w:val="28"/>
        </w:rPr>
      </w:pPr>
      <w:r>
        <w:rPr>
          <w:b/>
          <w:sz w:val="28"/>
          <w:szCs w:val="28"/>
        </w:rPr>
        <w:t>3.  Project Plan/ Action Plan………………</w:t>
      </w:r>
      <w:proofErr w:type="gramStart"/>
      <w:r w:rsidR="00892B0E">
        <w:rPr>
          <w:b/>
          <w:sz w:val="28"/>
          <w:szCs w:val="28"/>
        </w:rPr>
        <w:t>…..</w:t>
      </w:r>
      <w:proofErr w:type="gramEnd"/>
      <w:r>
        <w:rPr>
          <w:b/>
          <w:sz w:val="28"/>
          <w:szCs w:val="28"/>
        </w:rPr>
        <w:t>…………………..08</w:t>
      </w:r>
    </w:p>
    <w:p w14:paraId="5B2E5019" w14:textId="77777777" w:rsidR="00A9776A" w:rsidRDefault="00A9776A">
      <w:pPr>
        <w:spacing w:before="9" w:line="140" w:lineRule="exact"/>
        <w:rPr>
          <w:sz w:val="15"/>
          <w:szCs w:val="15"/>
        </w:rPr>
      </w:pPr>
    </w:p>
    <w:p w14:paraId="1AC3AB65" w14:textId="77777777" w:rsidR="00A9776A" w:rsidRDefault="00EE4149">
      <w:pPr>
        <w:ind w:left="802" w:right="586"/>
        <w:jc w:val="center"/>
        <w:rPr>
          <w:sz w:val="24"/>
          <w:szCs w:val="24"/>
        </w:rPr>
      </w:pPr>
      <w:r>
        <w:rPr>
          <w:sz w:val="24"/>
          <w:szCs w:val="24"/>
        </w:rPr>
        <w:t>3.1 Project Planning…………………………………………………… 08</w:t>
      </w:r>
    </w:p>
    <w:p w14:paraId="5F931323" w14:textId="77777777" w:rsidR="00A9776A" w:rsidRDefault="00A9776A">
      <w:pPr>
        <w:spacing w:before="7" w:line="120" w:lineRule="exact"/>
        <w:rPr>
          <w:sz w:val="13"/>
          <w:szCs w:val="13"/>
        </w:rPr>
      </w:pPr>
    </w:p>
    <w:p w14:paraId="28521090" w14:textId="77777777" w:rsidR="00A9776A" w:rsidRDefault="00EE4149">
      <w:pPr>
        <w:ind w:left="802" w:right="586"/>
        <w:jc w:val="center"/>
        <w:rPr>
          <w:sz w:val="24"/>
          <w:szCs w:val="24"/>
        </w:rPr>
      </w:pPr>
      <w:r>
        <w:rPr>
          <w:sz w:val="24"/>
          <w:szCs w:val="24"/>
        </w:rPr>
        <w:t>3.2 Gantt Chart………………………………………………………… 08</w:t>
      </w:r>
    </w:p>
    <w:p w14:paraId="6F523EE6" w14:textId="77777777" w:rsidR="00A9776A" w:rsidRDefault="00A9776A">
      <w:pPr>
        <w:spacing w:before="3" w:line="140" w:lineRule="exact"/>
        <w:rPr>
          <w:sz w:val="14"/>
          <w:szCs w:val="14"/>
        </w:rPr>
      </w:pPr>
    </w:p>
    <w:p w14:paraId="4143EE8C" w14:textId="1A05D811" w:rsidR="00A9776A" w:rsidRDefault="00EE4149">
      <w:pPr>
        <w:ind w:left="439" w:right="169"/>
        <w:jc w:val="center"/>
        <w:rPr>
          <w:sz w:val="28"/>
          <w:szCs w:val="28"/>
        </w:rPr>
      </w:pPr>
      <w:r>
        <w:rPr>
          <w:b/>
          <w:sz w:val="28"/>
          <w:szCs w:val="28"/>
        </w:rPr>
        <w:t xml:space="preserve">4.  System </w:t>
      </w:r>
      <w:r w:rsidR="00892B0E">
        <w:rPr>
          <w:b/>
          <w:sz w:val="28"/>
          <w:szCs w:val="28"/>
        </w:rPr>
        <w:t>Requirements</w:t>
      </w:r>
      <w:r>
        <w:rPr>
          <w:b/>
          <w:sz w:val="28"/>
          <w:szCs w:val="28"/>
        </w:rPr>
        <w:t>………………………………………</w:t>
      </w:r>
      <w:proofErr w:type="gramStart"/>
      <w:r w:rsidR="00892B0E">
        <w:rPr>
          <w:b/>
          <w:sz w:val="28"/>
          <w:szCs w:val="28"/>
        </w:rPr>
        <w:t>…..</w:t>
      </w:r>
      <w:proofErr w:type="gramEnd"/>
      <w:r w:rsidR="00892B0E">
        <w:rPr>
          <w:b/>
          <w:sz w:val="28"/>
          <w:szCs w:val="28"/>
        </w:rPr>
        <w:t>10</w:t>
      </w:r>
    </w:p>
    <w:p w14:paraId="66234766" w14:textId="77777777" w:rsidR="00A9776A" w:rsidRDefault="00A9776A">
      <w:pPr>
        <w:spacing w:before="7" w:line="140" w:lineRule="exact"/>
        <w:rPr>
          <w:sz w:val="15"/>
          <w:szCs w:val="15"/>
        </w:rPr>
      </w:pPr>
    </w:p>
    <w:p w14:paraId="72770C63" w14:textId="77777777" w:rsidR="00A9776A" w:rsidRDefault="00EE4149">
      <w:pPr>
        <w:ind w:left="802" w:right="586"/>
        <w:jc w:val="center"/>
        <w:rPr>
          <w:sz w:val="24"/>
          <w:szCs w:val="24"/>
        </w:rPr>
      </w:pPr>
      <w:r>
        <w:rPr>
          <w:sz w:val="24"/>
          <w:szCs w:val="24"/>
        </w:rPr>
        <w:t>4.1 Hardware Requirement……………………………………………. 10</w:t>
      </w:r>
    </w:p>
    <w:p w14:paraId="5C23273A" w14:textId="77777777" w:rsidR="00A9776A" w:rsidRDefault="00A9776A">
      <w:pPr>
        <w:spacing w:before="7" w:line="120" w:lineRule="exact"/>
        <w:rPr>
          <w:sz w:val="13"/>
          <w:szCs w:val="13"/>
        </w:rPr>
      </w:pPr>
    </w:p>
    <w:p w14:paraId="4BA4C040" w14:textId="77777777" w:rsidR="00A9776A" w:rsidRDefault="00EE4149">
      <w:pPr>
        <w:ind w:left="802" w:right="586"/>
        <w:jc w:val="center"/>
        <w:rPr>
          <w:sz w:val="24"/>
          <w:szCs w:val="24"/>
        </w:rPr>
      </w:pPr>
      <w:r>
        <w:rPr>
          <w:sz w:val="24"/>
          <w:szCs w:val="24"/>
        </w:rPr>
        <w:t>4.2 Software Requirement……………………………………………... 10</w:t>
      </w:r>
    </w:p>
    <w:p w14:paraId="0A702B79" w14:textId="77777777" w:rsidR="00A9776A" w:rsidRDefault="00A9776A">
      <w:pPr>
        <w:spacing w:before="3" w:line="140" w:lineRule="exact"/>
        <w:rPr>
          <w:sz w:val="14"/>
          <w:szCs w:val="14"/>
        </w:rPr>
      </w:pPr>
    </w:p>
    <w:p w14:paraId="0C407ABB" w14:textId="5F510CD9" w:rsidR="00A9776A" w:rsidRDefault="00EE4149">
      <w:pPr>
        <w:ind w:left="439" w:right="169"/>
        <w:jc w:val="center"/>
        <w:rPr>
          <w:sz w:val="28"/>
          <w:szCs w:val="28"/>
        </w:rPr>
      </w:pPr>
      <w:r>
        <w:rPr>
          <w:b/>
          <w:sz w:val="28"/>
          <w:szCs w:val="28"/>
        </w:rPr>
        <w:t>5.  System Analysis……………………………………………. 1</w:t>
      </w:r>
      <w:r w:rsidR="00892B0E">
        <w:rPr>
          <w:b/>
          <w:sz w:val="28"/>
          <w:szCs w:val="28"/>
        </w:rPr>
        <w:t>2</w:t>
      </w:r>
      <w:r>
        <w:rPr>
          <w:b/>
          <w:sz w:val="28"/>
          <w:szCs w:val="28"/>
        </w:rPr>
        <w:t>-1</w:t>
      </w:r>
      <w:r w:rsidR="00892B0E">
        <w:rPr>
          <w:b/>
          <w:sz w:val="28"/>
          <w:szCs w:val="28"/>
        </w:rPr>
        <w:t>4</w:t>
      </w:r>
    </w:p>
    <w:p w14:paraId="20B10D23" w14:textId="77777777" w:rsidR="00A9776A" w:rsidRDefault="00A9776A">
      <w:pPr>
        <w:spacing w:before="7" w:line="140" w:lineRule="exact"/>
        <w:rPr>
          <w:sz w:val="15"/>
          <w:szCs w:val="15"/>
        </w:rPr>
      </w:pPr>
    </w:p>
    <w:p w14:paraId="4351A9D8" w14:textId="77777777" w:rsidR="00A9776A" w:rsidRDefault="00EE4149">
      <w:pPr>
        <w:ind w:left="802" w:right="586"/>
        <w:jc w:val="center"/>
        <w:rPr>
          <w:sz w:val="24"/>
          <w:szCs w:val="24"/>
        </w:rPr>
      </w:pPr>
      <w:r>
        <w:rPr>
          <w:sz w:val="24"/>
          <w:szCs w:val="24"/>
        </w:rPr>
        <w:t>5.1 Use Case Diagram…………………………………………………. 12</w:t>
      </w:r>
    </w:p>
    <w:p w14:paraId="2EED8ACD" w14:textId="77777777" w:rsidR="00A9776A" w:rsidRDefault="00A9776A">
      <w:pPr>
        <w:spacing w:before="7" w:line="120" w:lineRule="exact"/>
        <w:rPr>
          <w:sz w:val="13"/>
          <w:szCs w:val="13"/>
        </w:rPr>
      </w:pPr>
    </w:p>
    <w:p w14:paraId="69F2B150" w14:textId="77777777" w:rsidR="00A9776A" w:rsidRDefault="00EE4149">
      <w:pPr>
        <w:ind w:left="802" w:right="586"/>
        <w:jc w:val="center"/>
        <w:rPr>
          <w:sz w:val="24"/>
          <w:szCs w:val="24"/>
        </w:rPr>
      </w:pPr>
      <w:r>
        <w:rPr>
          <w:sz w:val="24"/>
          <w:szCs w:val="24"/>
        </w:rPr>
        <w:t>5.2 DFD Diagram…………………………………………………….... 13</w:t>
      </w:r>
    </w:p>
    <w:p w14:paraId="1E8937E9" w14:textId="77777777" w:rsidR="00A9776A" w:rsidRDefault="00A9776A">
      <w:pPr>
        <w:spacing w:before="10" w:line="120" w:lineRule="exact"/>
        <w:rPr>
          <w:sz w:val="13"/>
          <w:szCs w:val="13"/>
        </w:rPr>
      </w:pPr>
    </w:p>
    <w:p w14:paraId="1132A410" w14:textId="7F091BAF" w:rsidR="00A9776A" w:rsidRDefault="00EE4149">
      <w:pPr>
        <w:ind w:left="802" w:right="586"/>
        <w:jc w:val="center"/>
        <w:rPr>
          <w:sz w:val="24"/>
          <w:szCs w:val="24"/>
        </w:rPr>
      </w:pPr>
      <w:r>
        <w:rPr>
          <w:sz w:val="24"/>
          <w:szCs w:val="24"/>
        </w:rPr>
        <w:t>5.3 Activity Diagram…………………………………………………... 1</w:t>
      </w:r>
      <w:r w:rsidR="00892B0E">
        <w:rPr>
          <w:sz w:val="24"/>
          <w:szCs w:val="24"/>
        </w:rPr>
        <w:t>4</w:t>
      </w:r>
    </w:p>
    <w:p w14:paraId="5ECCB90D" w14:textId="77777777" w:rsidR="00A9776A" w:rsidRDefault="00A9776A">
      <w:pPr>
        <w:spacing w:line="140" w:lineRule="exact"/>
        <w:rPr>
          <w:sz w:val="14"/>
          <w:szCs w:val="14"/>
        </w:rPr>
      </w:pPr>
    </w:p>
    <w:p w14:paraId="6EE40D3F" w14:textId="45A76B68" w:rsidR="00A9776A" w:rsidRDefault="00EE4149">
      <w:pPr>
        <w:ind w:left="439" w:right="169"/>
        <w:jc w:val="center"/>
        <w:rPr>
          <w:sz w:val="28"/>
          <w:szCs w:val="28"/>
        </w:rPr>
      </w:pPr>
      <w:r>
        <w:rPr>
          <w:b/>
          <w:sz w:val="28"/>
          <w:szCs w:val="28"/>
        </w:rPr>
        <w:t>6.  Feasibility Study…………………………………………… 16-1</w:t>
      </w:r>
      <w:r w:rsidR="00892B0E">
        <w:rPr>
          <w:b/>
          <w:sz w:val="28"/>
          <w:szCs w:val="28"/>
        </w:rPr>
        <w:t>7</w:t>
      </w:r>
    </w:p>
    <w:p w14:paraId="3DDD2ECF" w14:textId="77777777" w:rsidR="00A9776A" w:rsidRDefault="00A9776A">
      <w:pPr>
        <w:spacing w:before="9" w:line="140" w:lineRule="exact"/>
        <w:rPr>
          <w:sz w:val="15"/>
          <w:szCs w:val="15"/>
        </w:rPr>
      </w:pPr>
    </w:p>
    <w:p w14:paraId="69599E07" w14:textId="4ACFADAB" w:rsidR="00A9776A" w:rsidRDefault="00EE4149">
      <w:pPr>
        <w:ind w:left="802" w:right="586"/>
        <w:jc w:val="center"/>
        <w:rPr>
          <w:sz w:val="24"/>
          <w:szCs w:val="24"/>
        </w:rPr>
      </w:pPr>
      <w:r>
        <w:rPr>
          <w:sz w:val="24"/>
          <w:szCs w:val="24"/>
        </w:rPr>
        <w:t>6.1 Feasibility Study ………………………………………………….   1</w:t>
      </w:r>
      <w:r w:rsidR="00892B0E">
        <w:rPr>
          <w:sz w:val="24"/>
          <w:szCs w:val="24"/>
        </w:rPr>
        <w:t>6</w:t>
      </w:r>
    </w:p>
    <w:p w14:paraId="2E1062C9" w14:textId="77777777" w:rsidR="00A9776A" w:rsidRDefault="00A9776A">
      <w:pPr>
        <w:spacing w:before="7" w:line="120" w:lineRule="exact"/>
        <w:rPr>
          <w:sz w:val="13"/>
          <w:szCs w:val="13"/>
        </w:rPr>
      </w:pPr>
    </w:p>
    <w:p w14:paraId="45AA969B" w14:textId="77777777" w:rsidR="00A9776A" w:rsidRDefault="00EE4149">
      <w:pPr>
        <w:ind w:left="802" w:right="586"/>
        <w:jc w:val="center"/>
        <w:rPr>
          <w:sz w:val="24"/>
          <w:szCs w:val="24"/>
        </w:rPr>
        <w:sectPr w:rsidR="00A9776A">
          <w:headerReference w:type="default" r:id="rId9"/>
          <w:footerReference w:type="default" r:id="rId10"/>
          <w:pgSz w:w="11920" w:h="16840"/>
          <w:pgMar w:top="1360" w:right="1680" w:bottom="280" w:left="1680" w:header="0" w:footer="1031" w:gutter="0"/>
          <w:pgNumType w:start="3"/>
          <w:cols w:space="720"/>
        </w:sectPr>
      </w:pPr>
      <w:r>
        <w:rPr>
          <w:sz w:val="24"/>
          <w:szCs w:val="24"/>
        </w:rPr>
        <w:t>6.2 Types of Feasibility……………………………………………</w:t>
      </w:r>
      <w:proofErr w:type="gramStart"/>
      <w:r>
        <w:rPr>
          <w:sz w:val="24"/>
          <w:szCs w:val="24"/>
        </w:rPr>
        <w:t>…..</w:t>
      </w:r>
      <w:proofErr w:type="gramEnd"/>
      <w:r>
        <w:rPr>
          <w:sz w:val="24"/>
          <w:szCs w:val="24"/>
        </w:rPr>
        <w:t xml:space="preserve">  17</w:t>
      </w:r>
    </w:p>
    <w:p w14:paraId="3C608D21" w14:textId="77777777" w:rsidR="00A9776A" w:rsidRDefault="00EE4149">
      <w:pPr>
        <w:spacing w:before="59"/>
        <w:ind w:left="439" w:right="171"/>
        <w:jc w:val="center"/>
        <w:rPr>
          <w:sz w:val="28"/>
          <w:szCs w:val="28"/>
        </w:rPr>
      </w:pPr>
      <w:r>
        <w:rPr>
          <w:b/>
          <w:sz w:val="28"/>
          <w:szCs w:val="28"/>
        </w:rPr>
        <w:lastRenderedPageBreak/>
        <w:t>7.  Technical Overview……………………………………</w:t>
      </w:r>
      <w:proofErr w:type="gramStart"/>
      <w:r>
        <w:rPr>
          <w:b/>
          <w:sz w:val="28"/>
          <w:szCs w:val="28"/>
        </w:rPr>
        <w:t>…..</w:t>
      </w:r>
      <w:proofErr w:type="gramEnd"/>
      <w:r>
        <w:rPr>
          <w:b/>
          <w:sz w:val="28"/>
          <w:szCs w:val="28"/>
        </w:rPr>
        <w:t xml:space="preserve">  19-24</w:t>
      </w:r>
    </w:p>
    <w:p w14:paraId="5F12F624" w14:textId="77777777" w:rsidR="00A9776A" w:rsidRDefault="00A9776A">
      <w:pPr>
        <w:spacing w:before="7" w:line="140" w:lineRule="exact"/>
        <w:rPr>
          <w:sz w:val="15"/>
          <w:szCs w:val="15"/>
        </w:rPr>
      </w:pPr>
    </w:p>
    <w:p w14:paraId="7579A408" w14:textId="77777777" w:rsidR="00A9776A" w:rsidRDefault="00EE4149">
      <w:pPr>
        <w:ind w:left="790" w:right="586"/>
        <w:jc w:val="center"/>
        <w:rPr>
          <w:color w:val="000000"/>
          <w:sz w:val="24"/>
          <w:szCs w:val="24"/>
        </w:rPr>
      </w:pPr>
      <w:r>
        <w:rPr>
          <w:color w:val="2E2E2E"/>
          <w:sz w:val="24"/>
          <w:szCs w:val="24"/>
        </w:rPr>
        <w:t xml:space="preserve">7.1 </w:t>
      </w:r>
      <w:r>
        <w:rPr>
          <w:color w:val="000000"/>
          <w:sz w:val="24"/>
          <w:szCs w:val="24"/>
        </w:rPr>
        <w:t>Hardware Implementation…………………………………………  20</w:t>
      </w:r>
    </w:p>
    <w:p w14:paraId="4B83BDC4" w14:textId="43CD91F7" w:rsidR="00AE04F9" w:rsidRDefault="00AE04F9">
      <w:pPr>
        <w:ind w:left="790" w:right="586"/>
        <w:jc w:val="center"/>
        <w:rPr>
          <w:sz w:val="24"/>
          <w:szCs w:val="24"/>
        </w:rPr>
      </w:pPr>
      <w:r>
        <w:rPr>
          <w:color w:val="2E2E2E"/>
          <w:sz w:val="24"/>
          <w:szCs w:val="24"/>
        </w:rPr>
        <w:t>7.2 Software Implementation ……………………………………….21-23</w:t>
      </w:r>
    </w:p>
    <w:p w14:paraId="5696C8C2" w14:textId="77777777" w:rsidR="00A9776A" w:rsidRDefault="00A9776A">
      <w:pPr>
        <w:spacing w:before="3" w:line="140" w:lineRule="exact"/>
        <w:rPr>
          <w:sz w:val="14"/>
          <w:szCs w:val="14"/>
        </w:rPr>
      </w:pPr>
    </w:p>
    <w:p w14:paraId="71A08C12" w14:textId="3D8679EA" w:rsidR="00A9776A" w:rsidRDefault="00EE4149">
      <w:pPr>
        <w:ind w:left="439" w:right="169"/>
        <w:jc w:val="center"/>
        <w:rPr>
          <w:sz w:val="28"/>
          <w:szCs w:val="28"/>
        </w:rPr>
      </w:pPr>
      <w:r>
        <w:rPr>
          <w:b/>
          <w:sz w:val="28"/>
          <w:szCs w:val="28"/>
        </w:rPr>
        <w:t>8.</w:t>
      </w:r>
      <w:r w:rsidR="00AE04F9">
        <w:rPr>
          <w:b/>
          <w:sz w:val="28"/>
          <w:szCs w:val="28"/>
        </w:rPr>
        <w:t xml:space="preserve"> Application &amp; Advantages</w:t>
      </w:r>
      <w:proofErr w:type="gramStart"/>
      <w:r w:rsidR="00AE04F9">
        <w:rPr>
          <w:b/>
          <w:sz w:val="28"/>
          <w:szCs w:val="28"/>
        </w:rPr>
        <w:t>…..</w:t>
      </w:r>
      <w:proofErr w:type="gramEnd"/>
      <w:r>
        <w:rPr>
          <w:b/>
          <w:sz w:val="28"/>
          <w:szCs w:val="28"/>
        </w:rPr>
        <w:t xml:space="preserve"> …………………………….  25-2</w:t>
      </w:r>
      <w:r w:rsidR="00AE04F9">
        <w:rPr>
          <w:b/>
          <w:sz w:val="28"/>
          <w:szCs w:val="28"/>
        </w:rPr>
        <w:t>7</w:t>
      </w:r>
    </w:p>
    <w:p w14:paraId="372A8753" w14:textId="77777777" w:rsidR="00A9776A" w:rsidRDefault="00A9776A">
      <w:pPr>
        <w:spacing w:before="7" w:line="140" w:lineRule="exact"/>
        <w:rPr>
          <w:sz w:val="15"/>
          <w:szCs w:val="15"/>
        </w:rPr>
      </w:pPr>
    </w:p>
    <w:p w14:paraId="75964D7F" w14:textId="724FFB20" w:rsidR="00A9776A" w:rsidRDefault="00EE4149">
      <w:pPr>
        <w:ind w:left="802" w:right="586"/>
        <w:jc w:val="center"/>
        <w:rPr>
          <w:sz w:val="24"/>
          <w:szCs w:val="24"/>
        </w:rPr>
      </w:pPr>
      <w:r>
        <w:rPr>
          <w:sz w:val="24"/>
          <w:szCs w:val="24"/>
        </w:rPr>
        <w:t xml:space="preserve">8.1 </w:t>
      </w:r>
      <w:r w:rsidR="00AE04F9">
        <w:rPr>
          <w:sz w:val="24"/>
          <w:szCs w:val="24"/>
        </w:rPr>
        <w:t>Application</w:t>
      </w:r>
      <w:r>
        <w:rPr>
          <w:sz w:val="24"/>
          <w:szCs w:val="24"/>
        </w:rPr>
        <w:t>…………………………………………………………2</w:t>
      </w:r>
      <w:r w:rsidR="00AE04F9">
        <w:rPr>
          <w:sz w:val="24"/>
          <w:szCs w:val="24"/>
        </w:rPr>
        <w:t>5</w:t>
      </w:r>
    </w:p>
    <w:p w14:paraId="2227F2E1" w14:textId="77777777" w:rsidR="00A9776A" w:rsidRDefault="00A9776A">
      <w:pPr>
        <w:spacing w:before="7" w:line="120" w:lineRule="exact"/>
        <w:rPr>
          <w:sz w:val="13"/>
          <w:szCs w:val="13"/>
        </w:rPr>
      </w:pPr>
    </w:p>
    <w:p w14:paraId="719D7162" w14:textId="75FD1D97" w:rsidR="00A9776A" w:rsidRDefault="00EE4149">
      <w:pPr>
        <w:ind w:left="802" w:right="586"/>
        <w:jc w:val="center"/>
        <w:rPr>
          <w:sz w:val="24"/>
          <w:szCs w:val="24"/>
        </w:rPr>
      </w:pPr>
      <w:r>
        <w:rPr>
          <w:sz w:val="24"/>
          <w:szCs w:val="24"/>
        </w:rPr>
        <w:t xml:space="preserve">8.2 </w:t>
      </w:r>
      <w:r w:rsidR="00AE04F9">
        <w:rPr>
          <w:sz w:val="24"/>
          <w:szCs w:val="24"/>
        </w:rPr>
        <w:t>Student Feedback System</w:t>
      </w:r>
      <w:r>
        <w:rPr>
          <w:sz w:val="24"/>
          <w:szCs w:val="24"/>
        </w:rPr>
        <w:t>………………………………………</w:t>
      </w:r>
      <w:r w:rsidR="00AE04F9">
        <w:rPr>
          <w:sz w:val="24"/>
          <w:szCs w:val="24"/>
        </w:rPr>
        <w:t>26-27</w:t>
      </w:r>
    </w:p>
    <w:p w14:paraId="4013C007" w14:textId="77777777" w:rsidR="00A9776A" w:rsidRDefault="00A9776A">
      <w:pPr>
        <w:spacing w:before="3" w:line="140" w:lineRule="exact"/>
        <w:rPr>
          <w:sz w:val="14"/>
          <w:szCs w:val="14"/>
        </w:rPr>
      </w:pPr>
    </w:p>
    <w:p w14:paraId="50BA9719" w14:textId="0B6495A1" w:rsidR="00A9776A" w:rsidRDefault="00EE4149">
      <w:pPr>
        <w:ind w:left="439" w:right="171"/>
        <w:jc w:val="center"/>
        <w:rPr>
          <w:sz w:val="28"/>
          <w:szCs w:val="28"/>
        </w:rPr>
      </w:pPr>
      <w:r>
        <w:rPr>
          <w:b/>
          <w:sz w:val="28"/>
          <w:szCs w:val="28"/>
        </w:rPr>
        <w:t xml:space="preserve">9.  </w:t>
      </w:r>
      <w:r w:rsidR="00AE04F9">
        <w:rPr>
          <w:b/>
          <w:sz w:val="28"/>
          <w:szCs w:val="28"/>
        </w:rPr>
        <w:t xml:space="preserve">Code &amp; Results </w:t>
      </w:r>
      <w:r>
        <w:rPr>
          <w:b/>
          <w:sz w:val="28"/>
          <w:szCs w:val="28"/>
        </w:rPr>
        <w:t>……………………………………………29-</w:t>
      </w:r>
      <w:r w:rsidR="00291A15">
        <w:rPr>
          <w:b/>
          <w:sz w:val="28"/>
          <w:szCs w:val="28"/>
        </w:rPr>
        <w:t>47</w:t>
      </w:r>
    </w:p>
    <w:p w14:paraId="214369A8" w14:textId="77777777" w:rsidR="00A9776A" w:rsidRDefault="00A9776A">
      <w:pPr>
        <w:spacing w:before="7" w:line="140" w:lineRule="exact"/>
        <w:rPr>
          <w:sz w:val="15"/>
          <w:szCs w:val="15"/>
        </w:rPr>
      </w:pPr>
    </w:p>
    <w:p w14:paraId="32392820" w14:textId="425A6251" w:rsidR="00A9776A" w:rsidRDefault="00EE4149">
      <w:pPr>
        <w:ind w:left="802" w:right="586"/>
        <w:jc w:val="center"/>
        <w:rPr>
          <w:sz w:val="24"/>
          <w:szCs w:val="24"/>
        </w:rPr>
      </w:pPr>
      <w:r>
        <w:rPr>
          <w:sz w:val="24"/>
          <w:szCs w:val="24"/>
        </w:rPr>
        <w:t xml:space="preserve">9.1 </w:t>
      </w:r>
      <w:r w:rsidR="00AE04F9">
        <w:rPr>
          <w:sz w:val="24"/>
          <w:szCs w:val="24"/>
        </w:rPr>
        <w:t>Code</w:t>
      </w:r>
      <w:r>
        <w:rPr>
          <w:sz w:val="24"/>
          <w:szCs w:val="24"/>
        </w:rPr>
        <w:t>………………………………</w:t>
      </w:r>
      <w:r w:rsidR="00AE04F9">
        <w:rPr>
          <w:sz w:val="24"/>
          <w:szCs w:val="24"/>
        </w:rPr>
        <w:t>…………...</w:t>
      </w:r>
      <w:r>
        <w:rPr>
          <w:sz w:val="24"/>
          <w:szCs w:val="24"/>
        </w:rPr>
        <w:t xml:space="preserve">………………. </w:t>
      </w:r>
      <w:r w:rsidR="00AE04F9">
        <w:rPr>
          <w:sz w:val="24"/>
          <w:szCs w:val="24"/>
        </w:rPr>
        <w:t>29-38</w:t>
      </w:r>
    </w:p>
    <w:p w14:paraId="19EFFE8B" w14:textId="11C72782" w:rsidR="00AE04F9" w:rsidRDefault="00291A15">
      <w:pPr>
        <w:ind w:left="802" w:right="586"/>
        <w:jc w:val="center"/>
        <w:rPr>
          <w:sz w:val="24"/>
          <w:szCs w:val="24"/>
        </w:rPr>
      </w:pPr>
      <w:r>
        <w:rPr>
          <w:sz w:val="24"/>
          <w:szCs w:val="24"/>
        </w:rPr>
        <w:t>9.2 Results……………………………………………………</w:t>
      </w:r>
      <w:proofErr w:type="gramStart"/>
      <w:r>
        <w:rPr>
          <w:sz w:val="24"/>
          <w:szCs w:val="24"/>
        </w:rPr>
        <w:t>…..</w:t>
      </w:r>
      <w:proofErr w:type="gramEnd"/>
      <w:r>
        <w:rPr>
          <w:sz w:val="24"/>
          <w:szCs w:val="24"/>
        </w:rPr>
        <w:t>…39-47</w:t>
      </w:r>
    </w:p>
    <w:p w14:paraId="55C52226" w14:textId="77777777" w:rsidR="00A9776A" w:rsidRDefault="00A9776A">
      <w:pPr>
        <w:spacing w:before="3" w:line="140" w:lineRule="exact"/>
        <w:rPr>
          <w:sz w:val="14"/>
          <w:szCs w:val="14"/>
        </w:rPr>
      </w:pPr>
    </w:p>
    <w:p w14:paraId="43B1F20F" w14:textId="20AF897E" w:rsidR="00A9776A" w:rsidRDefault="00EE4149">
      <w:pPr>
        <w:ind w:left="348" w:right="169"/>
        <w:jc w:val="center"/>
        <w:rPr>
          <w:sz w:val="28"/>
          <w:szCs w:val="28"/>
        </w:rPr>
      </w:pPr>
      <w:r>
        <w:rPr>
          <w:b/>
          <w:sz w:val="28"/>
          <w:szCs w:val="28"/>
        </w:rPr>
        <w:t>1</w:t>
      </w:r>
      <w:r w:rsidR="00291A15">
        <w:rPr>
          <w:b/>
          <w:sz w:val="28"/>
          <w:szCs w:val="28"/>
        </w:rPr>
        <w:t>0</w:t>
      </w:r>
      <w:r>
        <w:rPr>
          <w:b/>
          <w:sz w:val="28"/>
          <w:szCs w:val="28"/>
        </w:rPr>
        <w:t>. Future Enhancement ……………………………………</w:t>
      </w:r>
      <w:r w:rsidR="00291A15">
        <w:rPr>
          <w:b/>
          <w:sz w:val="28"/>
          <w:szCs w:val="28"/>
        </w:rPr>
        <w:t>…</w:t>
      </w:r>
      <w:r>
        <w:rPr>
          <w:b/>
          <w:sz w:val="28"/>
          <w:szCs w:val="28"/>
        </w:rPr>
        <w:t>…</w:t>
      </w:r>
      <w:r w:rsidR="00291A15">
        <w:rPr>
          <w:b/>
          <w:sz w:val="28"/>
          <w:szCs w:val="28"/>
        </w:rPr>
        <w:t>49</w:t>
      </w:r>
    </w:p>
    <w:p w14:paraId="236A7614" w14:textId="77777777" w:rsidR="00A9776A" w:rsidRDefault="00A9776A">
      <w:pPr>
        <w:spacing w:line="160" w:lineRule="exact"/>
        <w:rPr>
          <w:sz w:val="16"/>
          <w:szCs w:val="16"/>
        </w:rPr>
      </w:pPr>
    </w:p>
    <w:p w14:paraId="464097EF" w14:textId="0B056255" w:rsidR="00A9776A" w:rsidRDefault="00EE4149">
      <w:pPr>
        <w:ind w:left="348" w:right="171"/>
        <w:jc w:val="center"/>
        <w:rPr>
          <w:sz w:val="28"/>
          <w:szCs w:val="28"/>
        </w:rPr>
      </w:pPr>
      <w:r>
        <w:rPr>
          <w:b/>
          <w:sz w:val="28"/>
          <w:szCs w:val="28"/>
        </w:rPr>
        <w:t>1</w:t>
      </w:r>
      <w:r w:rsidR="00291A15">
        <w:rPr>
          <w:b/>
          <w:sz w:val="28"/>
          <w:szCs w:val="28"/>
        </w:rPr>
        <w:t>1</w:t>
      </w:r>
      <w:r>
        <w:rPr>
          <w:b/>
          <w:sz w:val="28"/>
          <w:szCs w:val="28"/>
        </w:rPr>
        <w:t>. Conclusion………………………………</w:t>
      </w:r>
      <w:r w:rsidR="00291A15">
        <w:rPr>
          <w:b/>
          <w:sz w:val="28"/>
          <w:szCs w:val="28"/>
        </w:rPr>
        <w:t>…</w:t>
      </w:r>
      <w:r>
        <w:rPr>
          <w:b/>
          <w:sz w:val="28"/>
          <w:szCs w:val="28"/>
        </w:rPr>
        <w:t xml:space="preserve">………………….  </w:t>
      </w:r>
      <w:r w:rsidR="00291A15">
        <w:rPr>
          <w:b/>
          <w:sz w:val="28"/>
          <w:szCs w:val="28"/>
        </w:rPr>
        <w:t>51</w:t>
      </w:r>
    </w:p>
    <w:p w14:paraId="37118E48" w14:textId="77777777" w:rsidR="00A9776A" w:rsidRDefault="00A9776A">
      <w:pPr>
        <w:spacing w:before="3" w:line="160" w:lineRule="exact"/>
        <w:rPr>
          <w:sz w:val="16"/>
          <w:szCs w:val="16"/>
        </w:rPr>
      </w:pPr>
    </w:p>
    <w:p w14:paraId="378C2D8F" w14:textId="17086B0B" w:rsidR="00A9776A" w:rsidRDefault="00EE4149">
      <w:pPr>
        <w:ind w:left="840"/>
        <w:rPr>
          <w:sz w:val="28"/>
          <w:szCs w:val="28"/>
        </w:rPr>
        <w:sectPr w:rsidR="00A9776A">
          <w:headerReference w:type="default" r:id="rId11"/>
          <w:footerReference w:type="default" r:id="rId12"/>
          <w:pgSz w:w="11920" w:h="16840"/>
          <w:pgMar w:top="1360" w:right="1680" w:bottom="280" w:left="1680" w:header="0" w:footer="1031" w:gutter="0"/>
          <w:pgNumType w:start="4"/>
          <w:cols w:space="720"/>
        </w:sectPr>
      </w:pPr>
      <w:proofErr w:type="spellStart"/>
      <w:r>
        <w:rPr>
          <w:b/>
          <w:sz w:val="28"/>
          <w:szCs w:val="28"/>
        </w:rPr>
        <w:t>Bibilography</w:t>
      </w:r>
      <w:proofErr w:type="spellEnd"/>
      <w:r>
        <w:rPr>
          <w:b/>
          <w:sz w:val="28"/>
          <w:szCs w:val="28"/>
        </w:rPr>
        <w:t xml:space="preserve">……………………………………………….  </w:t>
      </w:r>
      <w:r w:rsidR="00291A15">
        <w:rPr>
          <w:b/>
          <w:sz w:val="28"/>
          <w:szCs w:val="28"/>
        </w:rPr>
        <w:t>….53</w:t>
      </w:r>
    </w:p>
    <w:p w14:paraId="17BC92C8" w14:textId="77777777" w:rsidR="00A9776A" w:rsidRDefault="00A9776A">
      <w:pPr>
        <w:spacing w:line="180" w:lineRule="exact"/>
        <w:rPr>
          <w:sz w:val="18"/>
          <w:szCs w:val="18"/>
        </w:rPr>
      </w:pPr>
    </w:p>
    <w:p w14:paraId="3857AF3D" w14:textId="77777777" w:rsidR="00A9776A" w:rsidRDefault="00A9776A">
      <w:pPr>
        <w:spacing w:line="200" w:lineRule="exact"/>
      </w:pPr>
    </w:p>
    <w:p w14:paraId="16EA93ED" w14:textId="77777777" w:rsidR="00A9776A" w:rsidRDefault="00A9776A">
      <w:pPr>
        <w:spacing w:line="200" w:lineRule="exact"/>
      </w:pPr>
    </w:p>
    <w:p w14:paraId="403999A1" w14:textId="77777777" w:rsidR="00A9776A" w:rsidRDefault="00A9776A">
      <w:pPr>
        <w:spacing w:line="200" w:lineRule="exact"/>
      </w:pPr>
    </w:p>
    <w:p w14:paraId="7CC7879B" w14:textId="77777777" w:rsidR="00A9776A" w:rsidRDefault="00A9776A">
      <w:pPr>
        <w:spacing w:line="200" w:lineRule="exact"/>
      </w:pPr>
    </w:p>
    <w:p w14:paraId="0DAA4883" w14:textId="77777777" w:rsidR="00A9776A" w:rsidRDefault="00EE4149">
      <w:pPr>
        <w:spacing w:before="29"/>
        <w:ind w:left="874" w:right="849"/>
        <w:jc w:val="center"/>
        <w:rPr>
          <w:sz w:val="24"/>
          <w:szCs w:val="24"/>
        </w:rPr>
      </w:pPr>
      <w:r>
        <w:rPr>
          <w:b/>
          <w:sz w:val="24"/>
          <w:szCs w:val="24"/>
        </w:rPr>
        <w:t>Figure No.                             Name of Figures                            Page No.</w:t>
      </w:r>
    </w:p>
    <w:p w14:paraId="58AC7F2A" w14:textId="77777777" w:rsidR="00A9776A" w:rsidRDefault="00A9776A">
      <w:pPr>
        <w:spacing w:before="6" w:line="120" w:lineRule="exact"/>
        <w:rPr>
          <w:sz w:val="12"/>
          <w:szCs w:val="12"/>
        </w:rPr>
      </w:pPr>
    </w:p>
    <w:p w14:paraId="6C974339" w14:textId="77777777" w:rsidR="00A9776A" w:rsidRDefault="00A9776A">
      <w:pPr>
        <w:spacing w:line="200" w:lineRule="exact"/>
      </w:pPr>
    </w:p>
    <w:p w14:paraId="01FAE12A" w14:textId="77777777" w:rsidR="00A9776A" w:rsidRDefault="00EE4149">
      <w:pPr>
        <w:ind w:left="1270" w:right="1181"/>
        <w:jc w:val="center"/>
        <w:rPr>
          <w:sz w:val="24"/>
          <w:szCs w:val="24"/>
        </w:rPr>
      </w:pPr>
      <w:r>
        <w:rPr>
          <w:sz w:val="24"/>
          <w:szCs w:val="24"/>
        </w:rPr>
        <w:t>5.1             Use Case Diagram                                                       12</w:t>
      </w:r>
    </w:p>
    <w:p w14:paraId="109CBAB0" w14:textId="77777777" w:rsidR="00A9776A" w:rsidRDefault="00A9776A">
      <w:pPr>
        <w:spacing w:before="4" w:line="120" w:lineRule="exact"/>
        <w:rPr>
          <w:sz w:val="13"/>
          <w:szCs w:val="13"/>
        </w:rPr>
      </w:pPr>
    </w:p>
    <w:p w14:paraId="67B2AEC8" w14:textId="77777777" w:rsidR="00A9776A" w:rsidRDefault="00A9776A">
      <w:pPr>
        <w:spacing w:line="200" w:lineRule="exact"/>
      </w:pPr>
    </w:p>
    <w:p w14:paraId="4CE80C04" w14:textId="77777777" w:rsidR="00A9776A" w:rsidRDefault="00EE4149">
      <w:pPr>
        <w:ind w:left="1270" w:right="1181"/>
        <w:jc w:val="center"/>
        <w:rPr>
          <w:sz w:val="24"/>
          <w:szCs w:val="24"/>
        </w:rPr>
      </w:pPr>
      <w:r>
        <w:rPr>
          <w:sz w:val="24"/>
          <w:szCs w:val="24"/>
        </w:rPr>
        <w:t xml:space="preserve">5.2             DFD Level </w:t>
      </w:r>
      <w:proofErr w:type="gramStart"/>
      <w:r>
        <w:rPr>
          <w:sz w:val="24"/>
          <w:szCs w:val="24"/>
        </w:rPr>
        <w:t xml:space="preserve">0,   </w:t>
      </w:r>
      <w:proofErr w:type="gramEnd"/>
      <w:r>
        <w:rPr>
          <w:sz w:val="24"/>
          <w:szCs w:val="24"/>
        </w:rPr>
        <w:t xml:space="preserve">                                                            13</w:t>
      </w:r>
    </w:p>
    <w:p w14:paraId="7D21DBBA" w14:textId="77777777" w:rsidR="00A9776A" w:rsidRDefault="00A9776A">
      <w:pPr>
        <w:spacing w:before="1" w:line="120" w:lineRule="exact"/>
        <w:rPr>
          <w:sz w:val="13"/>
          <w:szCs w:val="13"/>
        </w:rPr>
      </w:pPr>
    </w:p>
    <w:p w14:paraId="16F76C74" w14:textId="77777777" w:rsidR="00A9776A" w:rsidRDefault="00A9776A">
      <w:pPr>
        <w:spacing w:line="200" w:lineRule="exact"/>
      </w:pPr>
    </w:p>
    <w:p w14:paraId="2D08579D" w14:textId="77777777" w:rsidR="00A9776A" w:rsidRDefault="00EE4149">
      <w:pPr>
        <w:ind w:left="1270" w:right="1181"/>
        <w:jc w:val="center"/>
        <w:rPr>
          <w:sz w:val="24"/>
          <w:szCs w:val="24"/>
        </w:rPr>
      </w:pPr>
      <w:r>
        <w:rPr>
          <w:sz w:val="24"/>
          <w:szCs w:val="24"/>
        </w:rPr>
        <w:t>5.3             DFD Level 1studeent                                                  13</w:t>
      </w:r>
    </w:p>
    <w:p w14:paraId="3415E1BA" w14:textId="77777777" w:rsidR="00A9776A" w:rsidRDefault="00A9776A">
      <w:pPr>
        <w:spacing w:before="1" w:line="120" w:lineRule="exact"/>
        <w:rPr>
          <w:sz w:val="13"/>
          <w:szCs w:val="13"/>
        </w:rPr>
      </w:pPr>
    </w:p>
    <w:p w14:paraId="46815F2E" w14:textId="77777777" w:rsidR="00A9776A" w:rsidRDefault="00A9776A">
      <w:pPr>
        <w:spacing w:line="200" w:lineRule="exact"/>
      </w:pPr>
    </w:p>
    <w:p w14:paraId="6C2D53E8" w14:textId="77777777" w:rsidR="00A9776A" w:rsidRDefault="00EE4149">
      <w:pPr>
        <w:ind w:left="1270" w:right="1181"/>
        <w:jc w:val="center"/>
        <w:rPr>
          <w:sz w:val="24"/>
          <w:szCs w:val="24"/>
        </w:rPr>
      </w:pPr>
      <w:r>
        <w:rPr>
          <w:sz w:val="24"/>
          <w:szCs w:val="24"/>
        </w:rPr>
        <w:t xml:space="preserve">5.4             DFD Level </w:t>
      </w:r>
      <w:proofErr w:type="spellStart"/>
      <w:r>
        <w:rPr>
          <w:sz w:val="24"/>
          <w:szCs w:val="24"/>
        </w:rPr>
        <w:t>Tetacher</w:t>
      </w:r>
      <w:proofErr w:type="spellEnd"/>
      <w:r>
        <w:rPr>
          <w:sz w:val="24"/>
          <w:szCs w:val="24"/>
        </w:rPr>
        <w:t xml:space="preserve">                                                    14</w:t>
      </w:r>
    </w:p>
    <w:p w14:paraId="21F8D036" w14:textId="77777777" w:rsidR="00A9776A" w:rsidRDefault="00A9776A">
      <w:pPr>
        <w:spacing w:before="4" w:line="120" w:lineRule="exact"/>
        <w:rPr>
          <w:sz w:val="13"/>
          <w:szCs w:val="13"/>
        </w:rPr>
      </w:pPr>
    </w:p>
    <w:p w14:paraId="615874DE" w14:textId="77777777" w:rsidR="00A9776A" w:rsidRDefault="00A9776A">
      <w:pPr>
        <w:spacing w:line="200" w:lineRule="exact"/>
      </w:pPr>
    </w:p>
    <w:p w14:paraId="19884CE8" w14:textId="77777777" w:rsidR="00A9776A" w:rsidRDefault="00EE4149">
      <w:pPr>
        <w:ind w:left="1270" w:right="1181"/>
        <w:jc w:val="center"/>
        <w:rPr>
          <w:sz w:val="24"/>
          <w:szCs w:val="24"/>
        </w:rPr>
        <w:sectPr w:rsidR="00A9776A">
          <w:headerReference w:type="default" r:id="rId13"/>
          <w:pgSz w:w="11920" w:h="16840"/>
          <w:pgMar w:top="1620" w:right="1300" w:bottom="280" w:left="1680" w:header="1430" w:footer="1031" w:gutter="0"/>
          <w:cols w:space="720"/>
        </w:sectPr>
      </w:pPr>
      <w:r>
        <w:rPr>
          <w:sz w:val="24"/>
          <w:szCs w:val="24"/>
        </w:rPr>
        <w:t>5.5             Activity Diagram                                                         15</w:t>
      </w:r>
    </w:p>
    <w:p w14:paraId="1CFB151C" w14:textId="77777777" w:rsidR="00A9776A" w:rsidRDefault="00A9776A">
      <w:pPr>
        <w:spacing w:line="200" w:lineRule="exact"/>
      </w:pPr>
    </w:p>
    <w:p w14:paraId="676588D2" w14:textId="77777777" w:rsidR="00A9776A" w:rsidRDefault="00A9776A">
      <w:pPr>
        <w:spacing w:line="200" w:lineRule="exact"/>
      </w:pPr>
    </w:p>
    <w:p w14:paraId="3D3EBC3A" w14:textId="77777777" w:rsidR="00A9776A" w:rsidRDefault="00A9776A">
      <w:pPr>
        <w:spacing w:line="200" w:lineRule="exact"/>
      </w:pPr>
    </w:p>
    <w:p w14:paraId="2AC7D20A" w14:textId="77777777" w:rsidR="00A9776A" w:rsidRDefault="00A9776A">
      <w:pPr>
        <w:spacing w:before="3" w:line="260" w:lineRule="exact"/>
        <w:rPr>
          <w:sz w:val="26"/>
          <w:szCs w:val="26"/>
        </w:rPr>
      </w:pPr>
    </w:p>
    <w:p w14:paraId="4ED1A2B9" w14:textId="77777777" w:rsidR="00A9776A" w:rsidRDefault="00EE4149">
      <w:pPr>
        <w:spacing w:before="29"/>
        <w:ind w:left="656" w:right="676"/>
        <w:jc w:val="center"/>
        <w:rPr>
          <w:sz w:val="24"/>
          <w:szCs w:val="24"/>
        </w:rPr>
      </w:pPr>
      <w:r>
        <w:rPr>
          <w:b/>
          <w:sz w:val="24"/>
          <w:szCs w:val="24"/>
        </w:rPr>
        <w:t>Table                                     Name of Tables                                     Page No.</w:t>
      </w:r>
    </w:p>
    <w:p w14:paraId="5B5C6BEC" w14:textId="77777777" w:rsidR="00A9776A" w:rsidRDefault="00A9776A">
      <w:pPr>
        <w:spacing w:before="8" w:line="220" w:lineRule="exact"/>
        <w:rPr>
          <w:sz w:val="22"/>
          <w:szCs w:val="22"/>
        </w:rPr>
      </w:pPr>
    </w:p>
    <w:p w14:paraId="03A518FA" w14:textId="77777777" w:rsidR="00A9776A" w:rsidRDefault="00EE4149">
      <w:pPr>
        <w:ind w:left="796" w:right="1003"/>
        <w:jc w:val="center"/>
        <w:rPr>
          <w:sz w:val="24"/>
          <w:szCs w:val="24"/>
        </w:rPr>
      </w:pPr>
      <w:r>
        <w:rPr>
          <w:position w:val="6"/>
          <w:sz w:val="24"/>
          <w:szCs w:val="24"/>
        </w:rPr>
        <w:t xml:space="preserve">3.1          </w:t>
      </w:r>
      <w:r>
        <w:rPr>
          <w:sz w:val="24"/>
          <w:szCs w:val="24"/>
        </w:rPr>
        <w:t xml:space="preserve">Project Planning                                                                        </w:t>
      </w:r>
      <w:r>
        <w:rPr>
          <w:position w:val="6"/>
          <w:sz w:val="24"/>
          <w:szCs w:val="24"/>
        </w:rPr>
        <w:t>08</w:t>
      </w:r>
    </w:p>
    <w:p w14:paraId="6FBBD2EF" w14:textId="77777777" w:rsidR="00A9776A" w:rsidRDefault="00A9776A">
      <w:pPr>
        <w:spacing w:before="8" w:line="160" w:lineRule="exact"/>
        <w:rPr>
          <w:sz w:val="17"/>
          <w:szCs w:val="17"/>
        </w:rPr>
      </w:pPr>
    </w:p>
    <w:p w14:paraId="139809CC" w14:textId="77777777" w:rsidR="00A9776A" w:rsidRDefault="00EE4149">
      <w:pPr>
        <w:ind w:left="795" w:right="1003"/>
        <w:jc w:val="center"/>
        <w:rPr>
          <w:sz w:val="24"/>
          <w:szCs w:val="24"/>
        </w:rPr>
      </w:pPr>
      <w:r>
        <w:rPr>
          <w:position w:val="6"/>
          <w:sz w:val="24"/>
          <w:szCs w:val="24"/>
        </w:rPr>
        <w:t xml:space="preserve">3.2          </w:t>
      </w:r>
      <w:r>
        <w:rPr>
          <w:sz w:val="24"/>
          <w:szCs w:val="24"/>
        </w:rPr>
        <w:t xml:space="preserve">Gantt Chart                                                                                </w:t>
      </w:r>
      <w:r>
        <w:rPr>
          <w:position w:val="6"/>
          <w:sz w:val="24"/>
          <w:szCs w:val="24"/>
        </w:rPr>
        <w:t>08</w:t>
      </w:r>
    </w:p>
    <w:p w14:paraId="4ABC8B09" w14:textId="77777777" w:rsidR="00A9776A" w:rsidRDefault="00A9776A">
      <w:pPr>
        <w:spacing w:before="6" w:line="160" w:lineRule="exact"/>
        <w:rPr>
          <w:sz w:val="16"/>
          <w:szCs w:val="16"/>
        </w:rPr>
      </w:pPr>
    </w:p>
    <w:p w14:paraId="3E2EAD63" w14:textId="77777777" w:rsidR="00A9776A" w:rsidRDefault="00EE4149">
      <w:pPr>
        <w:ind w:left="797" w:right="1005"/>
        <w:jc w:val="center"/>
        <w:rPr>
          <w:sz w:val="24"/>
          <w:szCs w:val="24"/>
        </w:rPr>
      </w:pPr>
      <w:r>
        <w:rPr>
          <w:position w:val="4"/>
          <w:sz w:val="24"/>
          <w:szCs w:val="24"/>
        </w:rPr>
        <w:t xml:space="preserve">4.1          </w:t>
      </w:r>
      <w:r>
        <w:rPr>
          <w:sz w:val="24"/>
          <w:szCs w:val="24"/>
        </w:rPr>
        <w:t xml:space="preserve">Hardware Requirements                                                            </w:t>
      </w:r>
      <w:r>
        <w:rPr>
          <w:position w:val="4"/>
          <w:sz w:val="24"/>
          <w:szCs w:val="24"/>
        </w:rPr>
        <w:t>10</w:t>
      </w:r>
    </w:p>
    <w:p w14:paraId="1FBE95FE" w14:textId="77777777" w:rsidR="00A9776A" w:rsidRDefault="00A9776A">
      <w:pPr>
        <w:spacing w:before="8" w:line="180" w:lineRule="exact"/>
        <w:rPr>
          <w:sz w:val="19"/>
          <w:szCs w:val="19"/>
        </w:rPr>
      </w:pPr>
    </w:p>
    <w:p w14:paraId="6D8D01BE" w14:textId="77777777" w:rsidR="00A9776A" w:rsidRDefault="00EE4149">
      <w:pPr>
        <w:ind w:left="797" w:right="1004"/>
        <w:jc w:val="center"/>
        <w:rPr>
          <w:sz w:val="24"/>
          <w:szCs w:val="24"/>
        </w:rPr>
      </w:pPr>
      <w:r>
        <w:rPr>
          <w:position w:val="4"/>
          <w:sz w:val="24"/>
          <w:szCs w:val="24"/>
        </w:rPr>
        <w:t xml:space="preserve">4.2          </w:t>
      </w:r>
      <w:r>
        <w:rPr>
          <w:sz w:val="24"/>
          <w:szCs w:val="24"/>
        </w:rPr>
        <w:t xml:space="preserve">Software Requirements                                                             </w:t>
      </w:r>
      <w:r>
        <w:rPr>
          <w:position w:val="4"/>
          <w:sz w:val="24"/>
          <w:szCs w:val="24"/>
        </w:rPr>
        <w:t>10</w:t>
      </w:r>
    </w:p>
    <w:p w14:paraId="5588D95F" w14:textId="77777777" w:rsidR="00A9776A" w:rsidRDefault="00A9776A">
      <w:pPr>
        <w:spacing w:before="2" w:line="180" w:lineRule="exact"/>
        <w:rPr>
          <w:sz w:val="19"/>
          <w:szCs w:val="19"/>
        </w:rPr>
      </w:pPr>
    </w:p>
    <w:p w14:paraId="7E07FB62" w14:textId="77777777" w:rsidR="00A9776A" w:rsidRDefault="00EE4149">
      <w:pPr>
        <w:ind w:left="796" w:right="1004"/>
        <w:jc w:val="center"/>
        <w:rPr>
          <w:sz w:val="24"/>
          <w:szCs w:val="24"/>
        </w:rPr>
      </w:pPr>
      <w:r>
        <w:rPr>
          <w:position w:val="5"/>
          <w:sz w:val="24"/>
          <w:szCs w:val="24"/>
        </w:rPr>
        <w:t xml:space="preserve">9.1          </w:t>
      </w:r>
      <w:r>
        <w:rPr>
          <w:sz w:val="24"/>
          <w:szCs w:val="24"/>
        </w:rPr>
        <w:t xml:space="preserve">Test case                                                                                    </w:t>
      </w:r>
      <w:r>
        <w:rPr>
          <w:position w:val="5"/>
          <w:sz w:val="24"/>
          <w:szCs w:val="24"/>
        </w:rPr>
        <w:t>30</w:t>
      </w:r>
    </w:p>
    <w:p w14:paraId="1343D1B2" w14:textId="77777777" w:rsidR="00A9776A" w:rsidRDefault="00A9776A">
      <w:pPr>
        <w:spacing w:before="6" w:line="180" w:lineRule="exact"/>
        <w:rPr>
          <w:sz w:val="18"/>
          <w:szCs w:val="18"/>
        </w:rPr>
      </w:pPr>
    </w:p>
    <w:p w14:paraId="2BD04D24" w14:textId="77777777" w:rsidR="00A9776A" w:rsidRDefault="00EE4149">
      <w:pPr>
        <w:ind w:left="796" w:right="1004"/>
        <w:jc w:val="center"/>
        <w:rPr>
          <w:sz w:val="24"/>
          <w:szCs w:val="24"/>
        </w:rPr>
      </w:pPr>
      <w:r>
        <w:rPr>
          <w:position w:val="5"/>
          <w:sz w:val="24"/>
          <w:szCs w:val="24"/>
        </w:rPr>
        <w:t xml:space="preserve">9.2          </w:t>
      </w:r>
      <w:r>
        <w:rPr>
          <w:sz w:val="24"/>
          <w:szCs w:val="24"/>
        </w:rPr>
        <w:t xml:space="preserve">Second test Scenario                                                                  </w:t>
      </w:r>
      <w:r>
        <w:rPr>
          <w:position w:val="5"/>
          <w:sz w:val="24"/>
          <w:szCs w:val="24"/>
        </w:rPr>
        <w:t>31</w:t>
      </w:r>
    </w:p>
    <w:p w14:paraId="712C2FBF" w14:textId="77777777" w:rsidR="00A9776A" w:rsidRDefault="00A9776A">
      <w:pPr>
        <w:spacing w:before="5" w:line="180" w:lineRule="exact"/>
        <w:rPr>
          <w:sz w:val="18"/>
          <w:szCs w:val="18"/>
        </w:rPr>
      </w:pPr>
    </w:p>
    <w:p w14:paraId="4730B224" w14:textId="77777777" w:rsidR="00A9776A" w:rsidRDefault="00EE4149">
      <w:pPr>
        <w:ind w:left="778"/>
        <w:rPr>
          <w:sz w:val="24"/>
          <w:szCs w:val="24"/>
        </w:rPr>
      </w:pPr>
      <w:r>
        <w:rPr>
          <w:position w:val="6"/>
          <w:sz w:val="24"/>
          <w:szCs w:val="24"/>
        </w:rPr>
        <w:t xml:space="preserve">12.1         </w:t>
      </w:r>
      <w:r>
        <w:rPr>
          <w:sz w:val="24"/>
          <w:szCs w:val="24"/>
        </w:rPr>
        <w:t xml:space="preserve">line of code estimation                                                              </w:t>
      </w:r>
      <w:r>
        <w:rPr>
          <w:position w:val="6"/>
          <w:sz w:val="24"/>
          <w:szCs w:val="24"/>
        </w:rPr>
        <w:t>37</w:t>
      </w:r>
    </w:p>
    <w:p w14:paraId="322EDD61" w14:textId="77777777" w:rsidR="00A9776A" w:rsidRDefault="00A9776A">
      <w:pPr>
        <w:spacing w:before="5" w:line="160" w:lineRule="exact"/>
        <w:rPr>
          <w:sz w:val="17"/>
          <w:szCs w:val="17"/>
        </w:rPr>
      </w:pPr>
    </w:p>
    <w:p w14:paraId="4AEFA4F5" w14:textId="77777777" w:rsidR="00A9776A" w:rsidRDefault="00EE4149">
      <w:pPr>
        <w:ind w:left="778"/>
        <w:rPr>
          <w:sz w:val="24"/>
          <w:szCs w:val="24"/>
        </w:rPr>
        <w:sectPr w:rsidR="00A9776A">
          <w:headerReference w:type="default" r:id="rId14"/>
          <w:pgSz w:w="11920" w:h="16840"/>
          <w:pgMar w:top="1620" w:right="1300" w:bottom="280" w:left="1680" w:header="1430" w:footer="1031" w:gutter="0"/>
          <w:cols w:space="720"/>
        </w:sectPr>
      </w:pPr>
      <w:r>
        <w:rPr>
          <w:position w:val="6"/>
          <w:sz w:val="24"/>
          <w:szCs w:val="24"/>
        </w:rPr>
        <w:t xml:space="preserve">12.2         </w:t>
      </w:r>
      <w:r>
        <w:rPr>
          <w:sz w:val="24"/>
          <w:szCs w:val="24"/>
        </w:rPr>
        <w:t xml:space="preserve">Hardware Based Estimation                                                      </w:t>
      </w:r>
      <w:r>
        <w:rPr>
          <w:position w:val="6"/>
          <w:sz w:val="24"/>
          <w:szCs w:val="24"/>
        </w:rPr>
        <w:t>38</w:t>
      </w:r>
    </w:p>
    <w:p w14:paraId="66983939" w14:textId="77777777" w:rsidR="00A9776A" w:rsidRDefault="00A9776A">
      <w:pPr>
        <w:spacing w:before="4" w:line="100" w:lineRule="exact"/>
        <w:rPr>
          <w:sz w:val="11"/>
          <w:szCs w:val="11"/>
        </w:rPr>
      </w:pPr>
    </w:p>
    <w:p w14:paraId="78D820F6" w14:textId="77777777" w:rsidR="00A9776A" w:rsidRDefault="00A9776A">
      <w:pPr>
        <w:spacing w:line="200" w:lineRule="exact"/>
      </w:pPr>
    </w:p>
    <w:p w14:paraId="167574BB" w14:textId="77777777" w:rsidR="00A9776A" w:rsidRDefault="00A9776A">
      <w:pPr>
        <w:spacing w:line="200" w:lineRule="exact"/>
      </w:pPr>
    </w:p>
    <w:p w14:paraId="330BEB0C" w14:textId="77777777" w:rsidR="00A9776A" w:rsidRDefault="00A9776A">
      <w:pPr>
        <w:spacing w:line="200" w:lineRule="exact"/>
      </w:pPr>
    </w:p>
    <w:p w14:paraId="6B44FF47" w14:textId="77777777" w:rsidR="00A9776A" w:rsidRDefault="00EE4149">
      <w:pPr>
        <w:spacing w:before="29"/>
        <w:ind w:left="855"/>
        <w:rPr>
          <w:sz w:val="24"/>
          <w:szCs w:val="24"/>
        </w:rPr>
      </w:pPr>
      <w:r>
        <w:rPr>
          <w:b/>
          <w:sz w:val="24"/>
          <w:szCs w:val="24"/>
        </w:rPr>
        <w:t>Notation                  Description</w:t>
      </w:r>
    </w:p>
    <w:p w14:paraId="5102316A" w14:textId="77777777" w:rsidR="00A9776A" w:rsidRDefault="00A9776A">
      <w:pPr>
        <w:spacing w:line="100" w:lineRule="exact"/>
        <w:rPr>
          <w:sz w:val="10"/>
          <w:szCs w:val="10"/>
        </w:rPr>
      </w:pPr>
    </w:p>
    <w:p w14:paraId="5C2E9BA1" w14:textId="77777777" w:rsidR="00A9776A" w:rsidRDefault="00A9776A">
      <w:pPr>
        <w:spacing w:line="200" w:lineRule="exact"/>
      </w:pPr>
    </w:p>
    <w:p w14:paraId="03154D74" w14:textId="77777777" w:rsidR="00A9776A" w:rsidRDefault="00EE4149">
      <w:pPr>
        <w:spacing w:line="500" w:lineRule="auto"/>
        <w:ind w:left="1016" w:right="3988"/>
        <w:rPr>
          <w:sz w:val="24"/>
          <w:szCs w:val="24"/>
        </w:rPr>
      </w:pPr>
      <w:r>
        <w:rPr>
          <w:b/>
          <w:sz w:val="24"/>
          <w:szCs w:val="24"/>
        </w:rPr>
        <w:t xml:space="preserve">ER              </w:t>
      </w:r>
      <w:proofErr w:type="gramStart"/>
      <w:r>
        <w:rPr>
          <w:b/>
          <w:sz w:val="24"/>
          <w:szCs w:val="24"/>
        </w:rPr>
        <w:t xml:space="preserve">  :</w:t>
      </w:r>
      <w:proofErr w:type="gramEnd"/>
      <w:r>
        <w:rPr>
          <w:b/>
          <w:sz w:val="24"/>
          <w:szCs w:val="24"/>
        </w:rPr>
        <w:t xml:space="preserve">        </w:t>
      </w:r>
      <w:r>
        <w:rPr>
          <w:sz w:val="24"/>
          <w:szCs w:val="24"/>
        </w:rPr>
        <w:t xml:space="preserve">Entity Relationship </w:t>
      </w:r>
      <w:r>
        <w:rPr>
          <w:b/>
          <w:sz w:val="24"/>
          <w:szCs w:val="24"/>
        </w:rPr>
        <w:t xml:space="preserve">DFD             :        </w:t>
      </w:r>
      <w:r>
        <w:rPr>
          <w:sz w:val="24"/>
          <w:szCs w:val="24"/>
        </w:rPr>
        <w:t xml:space="preserve">Data Flow Diagram </w:t>
      </w:r>
      <w:r>
        <w:rPr>
          <w:b/>
          <w:sz w:val="24"/>
          <w:szCs w:val="24"/>
        </w:rPr>
        <w:t xml:space="preserve">LED             :        </w:t>
      </w:r>
      <w:r>
        <w:rPr>
          <w:sz w:val="24"/>
          <w:szCs w:val="24"/>
        </w:rPr>
        <w:t xml:space="preserve">Light Emitting Diode </w:t>
      </w:r>
      <w:r>
        <w:rPr>
          <w:b/>
          <w:sz w:val="24"/>
          <w:szCs w:val="24"/>
        </w:rPr>
        <w:t xml:space="preserve">Temp           :        </w:t>
      </w:r>
      <w:r>
        <w:rPr>
          <w:sz w:val="24"/>
          <w:szCs w:val="24"/>
        </w:rPr>
        <w:t>Temperature</w:t>
      </w:r>
    </w:p>
    <w:p w14:paraId="63490613" w14:textId="77777777" w:rsidR="00A9776A" w:rsidRDefault="00EE4149">
      <w:pPr>
        <w:spacing w:before="11"/>
        <w:ind w:left="1016"/>
        <w:rPr>
          <w:sz w:val="24"/>
          <w:szCs w:val="24"/>
        </w:rPr>
      </w:pPr>
      <w:r>
        <w:rPr>
          <w:b/>
          <w:sz w:val="24"/>
          <w:szCs w:val="24"/>
        </w:rPr>
        <w:t xml:space="preserve">GUI            </w:t>
      </w:r>
      <w:proofErr w:type="gramStart"/>
      <w:r>
        <w:rPr>
          <w:b/>
          <w:sz w:val="24"/>
          <w:szCs w:val="24"/>
        </w:rPr>
        <w:t xml:space="preserve">  :</w:t>
      </w:r>
      <w:proofErr w:type="gramEnd"/>
      <w:r>
        <w:rPr>
          <w:b/>
          <w:sz w:val="24"/>
          <w:szCs w:val="24"/>
        </w:rPr>
        <w:t xml:space="preserve">        </w:t>
      </w:r>
      <w:r>
        <w:rPr>
          <w:sz w:val="24"/>
          <w:szCs w:val="24"/>
        </w:rPr>
        <w:t>Graphical User Interface</w:t>
      </w:r>
    </w:p>
    <w:p w14:paraId="037AE3D2" w14:textId="77777777" w:rsidR="00A9776A" w:rsidRDefault="00A9776A">
      <w:pPr>
        <w:spacing w:before="1" w:line="100" w:lineRule="exact"/>
        <w:rPr>
          <w:sz w:val="10"/>
          <w:szCs w:val="10"/>
        </w:rPr>
      </w:pPr>
    </w:p>
    <w:p w14:paraId="1C829C66" w14:textId="77777777" w:rsidR="00A9776A" w:rsidRDefault="00A9776A">
      <w:pPr>
        <w:spacing w:line="200" w:lineRule="exact"/>
      </w:pPr>
    </w:p>
    <w:p w14:paraId="59B6B5DE" w14:textId="77777777" w:rsidR="00A9776A" w:rsidRDefault="00EE4149">
      <w:pPr>
        <w:ind w:left="1016"/>
        <w:rPr>
          <w:sz w:val="24"/>
          <w:szCs w:val="24"/>
        </w:rPr>
      </w:pPr>
      <w:r>
        <w:rPr>
          <w:b/>
          <w:sz w:val="24"/>
          <w:szCs w:val="24"/>
        </w:rPr>
        <w:t xml:space="preserve">USB            </w:t>
      </w:r>
      <w:proofErr w:type="gramStart"/>
      <w:r>
        <w:rPr>
          <w:b/>
          <w:sz w:val="24"/>
          <w:szCs w:val="24"/>
        </w:rPr>
        <w:t xml:space="preserve">  :</w:t>
      </w:r>
      <w:proofErr w:type="gramEnd"/>
      <w:r>
        <w:rPr>
          <w:b/>
          <w:sz w:val="24"/>
          <w:szCs w:val="24"/>
        </w:rPr>
        <w:t xml:space="preserve">        </w:t>
      </w:r>
      <w:r>
        <w:rPr>
          <w:sz w:val="24"/>
          <w:szCs w:val="24"/>
        </w:rPr>
        <w:t>Universal serial bus</w:t>
      </w:r>
    </w:p>
    <w:sectPr w:rsidR="00A9776A">
      <w:headerReference w:type="default" r:id="rId15"/>
      <w:footerReference w:type="default" r:id="rId16"/>
      <w:pgSz w:w="11920" w:h="16840"/>
      <w:pgMar w:top="1620" w:right="1300" w:bottom="280" w:left="1680" w:header="1430" w:footer="10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B86C2" w14:textId="77777777" w:rsidR="008237FC" w:rsidRDefault="008237FC">
      <w:r>
        <w:separator/>
      </w:r>
    </w:p>
  </w:endnote>
  <w:endnote w:type="continuationSeparator" w:id="0">
    <w:p w14:paraId="307172E2" w14:textId="77777777" w:rsidR="008237FC" w:rsidRDefault="00823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33112" w14:textId="2E523A68" w:rsidR="00A9776A" w:rsidRDefault="00CA0848">
    <w:pPr>
      <w:spacing w:line="200" w:lineRule="exact"/>
    </w:pPr>
    <w:r>
      <w:rPr>
        <w:noProof/>
      </w:rPr>
      <mc:AlternateContent>
        <mc:Choice Requires="wps">
          <w:drawing>
            <wp:anchor distT="0" distB="0" distL="114300" distR="114300" simplePos="0" relativeHeight="251655680" behindDoc="1" locked="0" layoutInCell="1" allowOverlap="1" wp14:anchorId="44101910" wp14:editId="7380C6A9">
              <wp:simplePos x="0" y="0"/>
              <wp:positionH relativeFrom="page">
                <wp:posOffset>1945640</wp:posOffset>
              </wp:positionH>
              <wp:positionV relativeFrom="page">
                <wp:posOffset>9897745</wp:posOffset>
              </wp:positionV>
              <wp:extent cx="4126865" cy="298450"/>
              <wp:effectExtent l="2540" t="1270" r="4445" b="0"/>
              <wp:wrapNone/>
              <wp:docPr id="10929655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686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E74E5" w14:textId="77777777" w:rsidR="00A9776A" w:rsidRDefault="00EE4149">
                          <w:pPr>
                            <w:spacing w:line="220" w:lineRule="exact"/>
                            <w:ind w:left="-15" w:right="-15"/>
                            <w:jc w:val="center"/>
                          </w:pPr>
                          <w:r>
                            <w:rPr>
                              <w:w w:val="99"/>
                            </w:rPr>
                            <w:t>SVPM’S</w:t>
                          </w:r>
                          <w:r>
                            <w:t xml:space="preserve"> </w:t>
                          </w:r>
                          <w:proofErr w:type="spellStart"/>
                          <w:r>
                            <w:rPr>
                              <w:w w:val="99"/>
                            </w:rPr>
                            <w:t>Instiute</w:t>
                          </w:r>
                          <w:proofErr w:type="spellEnd"/>
                          <w:r>
                            <w:t xml:space="preserve"> </w:t>
                          </w:r>
                          <w:r>
                            <w:rPr>
                              <w:w w:val="99"/>
                            </w:rPr>
                            <w:t>of</w:t>
                          </w:r>
                          <w:r>
                            <w:t xml:space="preserve"> </w:t>
                          </w:r>
                          <w:r>
                            <w:rPr>
                              <w:w w:val="99"/>
                            </w:rPr>
                            <w:t>Technology</w:t>
                          </w:r>
                          <w:r>
                            <w:t xml:space="preserve"> </w:t>
                          </w:r>
                          <w:r>
                            <w:rPr>
                              <w:w w:val="99"/>
                            </w:rPr>
                            <w:t>Malegaon</w:t>
                          </w:r>
                          <w:r>
                            <w:t xml:space="preserve"> </w:t>
                          </w:r>
                          <w:proofErr w:type="spellStart"/>
                          <w:proofErr w:type="gramStart"/>
                          <w:r>
                            <w:rPr>
                              <w:w w:val="99"/>
                            </w:rPr>
                            <w:t>Bk.Computer</w:t>
                          </w:r>
                          <w:proofErr w:type="spellEnd"/>
                          <w:proofErr w:type="gramEnd"/>
                          <w:r>
                            <w:t xml:space="preserve"> </w:t>
                          </w:r>
                          <w:r>
                            <w:rPr>
                              <w:w w:val="99"/>
                            </w:rPr>
                            <w:t>Engineering</w:t>
                          </w:r>
                          <w:r>
                            <w:t xml:space="preserve"> </w:t>
                          </w:r>
                          <w:r>
                            <w:rPr>
                              <w:w w:val="99"/>
                            </w:rPr>
                            <w:t>(2020-21)</w:t>
                          </w:r>
                        </w:p>
                        <w:p w14:paraId="56F72884" w14:textId="77777777" w:rsidR="00A9776A" w:rsidRDefault="00EE4149">
                          <w:pPr>
                            <w:ind w:left="3132" w:right="3132"/>
                            <w:jc w:val="center"/>
                          </w:pPr>
                          <w:r>
                            <w:fldChar w:fldCharType="begin"/>
                          </w:r>
                          <w:r>
                            <w:rPr>
                              <w:w w:val="99"/>
                            </w:rPr>
                            <w:instrText xml:space="preserve"> PAGE </w:instrText>
                          </w:r>
                          <w:r>
                            <w:fldChar w:fldCharType="separate"/>
                          </w:r>
                          <w:r w:rsidR="00C9432E">
                            <w:rPr>
                              <w:noProof/>
                              <w:w w:val="99"/>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01910" id="_x0000_t202" coordsize="21600,21600" o:spt="202" path="m,l,21600r21600,l21600,xe">
              <v:stroke joinstyle="miter"/>
              <v:path gradientshapeok="t" o:connecttype="rect"/>
            </v:shapetype>
            <v:shape id="Text Box 15" o:spid="_x0000_s1028" type="#_x0000_t202" style="position:absolute;margin-left:153.2pt;margin-top:779.35pt;width:324.95pt;height:23.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" filled="f" stroked="f">
              <v:textbox inset="0,0,0,0">
                <w:txbxContent>
                  <w:p w14:paraId="219E74E5" w14:textId="77777777" w:rsidR="00A9776A" w:rsidRDefault="00EE4149">
                    <w:pPr>
                      <w:spacing w:line="220" w:lineRule="exact"/>
                      <w:ind w:left="-15" w:right="-15"/>
                      <w:jc w:val="center"/>
                    </w:pPr>
                    <w:r>
                      <w:rPr>
                        <w:w w:val="99"/>
                      </w:rPr>
                      <w:t>SVPM’S</w:t>
                    </w:r>
                    <w:r>
                      <w:t xml:space="preserve"> </w:t>
                    </w:r>
                    <w:r>
                      <w:rPr>
                        <w:w w:val="99"/>
                      </w:rPr>
                      <w:t>Instiute</w:t>
                    </w:r>
                    <w:r>
                      <w:t xml:space="preserve"> </w:t>
                    </w:r>
                    <w:r>
                      <w:rPr>
                        <w:w w:val="99"/>
                      </w:rPr>
                      <w:t>of</w:t>
                    </w:r>
                    <w:r>
                      <w:t xml:space="preserve"> </w:t>
                    </w:r>
                    <w:r>
                      <w:rPr>
                        <w:w w:val="99"/>
                      </w:rPr>
                      <w:t>Technology</w:t>
                    </w:r>
                    <w:r>
                      <w:t xml:space="preserve"> </w:t>
                    </w:r>
                    <w:r>
                      <w:rPr>
                        <w:w w:val="99"/>
                      </w:rPr>
                      <w:t>Malegaon</w:t>
                    </w:r>
                    <w:r>
                      <w:t xml:space="preserve"> </w:t>
                    </w:r>
                    <w:r>
                      <w:rPr>
                        <w:w w:val="99"/>
                      </w:rPr>
                      <w:t>Bk.Computer</w:t>
                    </w:r>
                    <w:r>
                      <w:t xml:space="preserve"> </w:t>
                    </w:r>
                    <w:r>
                      <w:rPr>
                        <w:w w:val="99"/>
                      </w:rPr>
                      <w:t>Engineering</w:t>
                    </w:r>
                    <w:r>
                      <w:t xml:space="preserve"> </w:t>
                    </w:r>
                    <w:r>
                      <w:rPr>
                        <w:w w:val="99"/>
                      </w:rPr>
                      <w:t>(2020-21)</w:t>
                    </w:r>
                  </w:p>
                  <w:p w14:paraId="56F72884" w14:textId="77777777" w:rsidR="00A9776A" w:rsidRDefault="00EE4149">
                    <w:pPr>
                      <w:ind w:left="3132" w:right="3132"/>
                      <w:jc w:val="center"/>
                    </w:pPr>
                    <w:r>
                      <w:fldChar w:fldCharType="begin"/>
                    </w:r>
                    <w:r>
                      <w:rPr>
                        <w:w w:val="99"/>
                      </w:rPr>
                      <w:instrText xml:space="preserve"> PAGE </w:instrText>
                    </w:r>
                    <w:r>
                      <w:fldChar w:fldCharType="separate"/>
                    </w:r>
                    <w:r w:rsidR="00C9432E">
                      <w:rPr>
                        <w:noProof/>
                        <w:w w:val="99"/>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72B10" w14:textId="2889AF3C" w:rsidR="00A9776A" w:rsidRDefault="00CA0848">
    <w:pPr>
      <w:spacing w:line="200" w:lineRule="exact"/>
    </w:pPr>
    <w:r>
      <w:rPr>
        <w:noProof/>
      </w:rPr>
      <mc:AlternateContent>
        <mc:Choice Requires="wps">
          <w:drawing>
            <wp:anchor distT="0" distB="0" distL="114300" distR="114300" simplePos="0" relativeHeight="251656704" behindDoc="1" locked="0" layoutInCell="1" allowOverlap="1" wp14:anchorId="389E6523" wp14:editId="50F6D657">
              <wp:simplePos x="0" y="0"/>
              <wp:positionH relativeFrom="page">
                <wp:posOffset>1945640</wp:posOffset>
              </wp:positionH>
              <wp:positionV relativeFrom="page">
                <wp:posOffset>9897745</wp:posOffset>
              </wp:positionV>
              <wp:extent cx="4126865" cy="298450"/>
              <wp:effectExtent l="2540" t="1270" r="4445" b="0"/>
              <wp:wrapNone/>
              <wp:docPr id="118015244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686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1E65A" w14:textId="77777777" w:rsidR="00A9776A" w:rsidRDefault="00EE4149">
                          <w:pPr>
                            <w:spacing w:line="220" w:lineRule="exact"/>
                            <w:ind w:left="-15" w:right="-15"/>
                            <w:jc w:val="center"/>
                          </w:pPr>
                          <w:r>
                            <w:rPr>
                              <w:w w:val="99"/>
                            </w:rPr>
                            <w:t>SVPM’S</w:t>
                          </w:r>
                          <w:r>
                            <w:t xml:space="preserve"> </w:t>
                          </w:r>
                          <w:proofErr w:type="spellStart"/>
                          <w:r>
                            <w:rPr>
                              <w:w w:val="99"/>
                            </w:rPr>
                            <w:t>Instiute</w:t>
                          </w:r>
                          <w:proofErr w:type="spellEnd"/>
                          <w:r>
                            <w:t xml:space="preserve"> </w:t>
                          </w:r>
                          <w:r>
                            <w:rPr>
                              <w:w w:val="99"/>
                            </w:rPr>
                            <w:t>of</w:t>
                          </w:r>
                          <w:r>
                            <w:t xml:space="preserve"> </w:t>
                          </w:r>
                          <w:r>
                            <w:rPr>
                              <w:w w:val="99"/>
                            </w:rPr>
                            <w:t>Technology</w:t>
                          </w:r>
                          <w:r>
                            <w:t xml:space="preserve"> </w:t>
                          </w:r>
                          <w:r>
                            <w:rPr>
                              <w:w w:val="99"/>
                            </w:rPr>
                            <w:t>Malegaon</w:t>
                          </w:r>
                          <w:r>
                            <w:t xml:space="preserve"> </w:t>
                          </w:r>
                          <w:proofErr w:type="spellStart"/>
                          <w:proofErr w:type="gramStart"/>
                          <w:r>
                            <w:rPr>
                              <w:w w:val="99"/>
                            </w:rPr>
                            <w:t>Bk.Computer</w:t>
                          </w:r>
                          <w:proofErr w:type="spellEnd"/>
                          <w:proofErr w:type="gramEnd"/>
                          <w:r>
                            <w:t xml:space="preserve"> </w:t>
                          </w:r>
                          <w:r>
                            <w:rPr>
                              <w:w w:val="99"/>
                            </w:rPr>
                            <w:t>Engineering</w:t>
                          </w:r>
                          <w:r>
                            <w:t xml:space="preserve"> </w:t>
                          </w:r>
                          <w:r>
                            <w:rPr>
                              <w:w w:val="99"/>
                            </w:rPr>
                            <w:t>(2020-21)</w:t>
                          </w:r>
                        </w:p>
                        <w:p w14:paraId="231EFE89" w14:textId="77777777" w:rsidR="00A9776A" w:rsidRDefault="00EE4149">
                          <w:pPr>
                            <w:ind w:left="3137" w:right="3138"/>
                            <w:jc w:val="center"/>
                          </w:pPr>
                          <w:r>
                            <w:fldChar w:fldCharType="begin"/>
                          </w:r>
                          <w:r>
                            <w:rPr>
                              <w:w w:val="99"/>
                            </w:rPr>
                            <w:instrText xml:space="preserve"> PAGE </w:instrText>
                          </w:r>
                          <w:r>
                            <w:fldChar w:fldCharType="separate"/>
                          </w:r>
                          <w:r w:rsidR="00C9432E">
                            <w:rPr>
                              <w:noProof/>
                              <w:w w:val="99"/>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9E6523" id="_x0000_t202" coordsize="21600,21600" o:spt="202" path="m,l,21600r21600,l21600,xe">
              <v:stroke joinstyle="miter"/>
              <v:path gradientshapeok="t" o:connecttype="rect"/>
            </v:shapetype>
            <v:shape id="Text Box 14" o:spid="_x0000_s1029" type="#_x0000_t202" style="position:absolute;margin-left:153.2pt;margin-top:779.35pt;width:324.95pt;height:23.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" filled="f" stroked="f">
              <v:textbox inset="0,0,0,0">
                <w:txbxContent>
                  <w:p w14:paraId="68F1E65A" w14:textId="77777777" w:rsidR="00A9776A" w:rsidRDefault="00EE4149">
                    <w:pPr>
                      <w:spacing w:line="220" w:lineRule="exact"/>
                      <w:ind w:left="-15" w:right="-15"/>
                      <w:jc w:val="center"/>
                    </w:pPr>
                    <w:r>
                      <w:rPr>
                        <w:w w:val="99"/>
                      </w:rPr>
                      <w:t>SVPM’S</w:t>
                    </w:r>
                    <w:r>
                      <w:t xml:space="preserve"> </w:t>
                    </w:r>
                    <w:r>
                      <w:rPr>
                        <w:w w:val="99"/>
                      </w:rPr>
                      <w:t>Instiute</w:t>
                    </w:r>
                    <w:r>
                      <w:t xml:space="preserve"> </w:t>
                    </w:r>
                    <w:r>
                      <w:rPr>
                        <w:w w:val="99"/>
                      </w:rPr>
                      <w:t>of</w:t>
                    </w:r>
                    <w:r>
                      <w:t xml:space="preserve"> </w:t>
                    </w:r>
                    <w:r>
                      <w:rPr>
                        <w:w w:val="99"/>
                      </w:rPr>
                      <w:t>Technology</w:t>
                    </w:r>
                    <w:r>
                      <w:t xml:space="preserve"> </w:t>
                    </w:r>
                    <w:r>
                      <w:rPr>
                        <w:w w:val="99"/>
                      </w:rPr>
                      <w:t>Malegaon</w:t>
                    </w:r>
                    <w:r>
                      <w:t xml:space="preserve"> </w:t>
                    </w:r>
                    <w:r>
                      <w:rPr>
                        <w:w w:val="99"/>
                      </w:rPr>
                      <w:t>Bk.Computer</w:t>
                    </w:r>
                    <w:r>
                      <w:t xml:space="preserve"> </w:t>
                    </w:r>
                    <w:r>
                      <w:rPr>
                        <w:w w:val="99"/>
                      </w:rPr>
                      <w:t>Engineering</w:t>
                    </w:r>
                    <w:r>
                      <w:t xml:space="preserve"> </w:t>
                    </w:r>
                    <w:r>
                      <w:rPr>
                        <w:w w:val="99"/>
                      </w:rPr>
                      <w:t>(2020-21)</w:t>
                    </w:r>
                  </w:p>
                  <w:p w14:paraId="231EFE89" w14:textId="77777777" w:rsidR="00A9776A" w:rsidRDefault="00EE4149">
                    <w:pPr>
                      <w:ind w:left="3137" w:right="3138"/>
                      <w:jc w:val="center"/>
                    </w:pPr>
                    <w:r>
                      <w:fldChar w:fldCharType="begin"/>
                    </w:r>
                    <w:r>
                      <w:rPr>
                        <w:w w:val="99"/>
                      </w:rPr>
                      <w:instrText xml:space="preserve"> PAGE </w:instrText>
                    </w:r>
                    <w:r>
                      <w:fldChar w:fldCharType="separate"/>
                    </w:r>
                    <w:r w:rsidR="00C9432E">
                      <w:rPr>
                        <w:noProof/>
                        <w:w w:val="99"/>
                      </w:rPr>
                      <w:t>6</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02397" w14:textId="15809A1F" w:rsidR="00A9776A" w:rsidRDefault="00CA0848">
    <w:pPr>
      <w:spacing w:line="200" w:lineRule="exact"/>
    </w:pPr>
    <w:r>
      <w:rPr>
        <w:noProof/>
      </w:rPr>
      <mc:AlternateContent>
        <mc:Choice Requires="wps">
          <w:drawing>
            <wp:anchor distT="0" distB="0" distL="114300" distR="114300" simplePos="0" relativeHeight="251663872" behindDoc="1" locked="0" layoutInCell="1" allowOverlap="1" wp14:anchorId="6F05432F" wp14:editId="1F5B8817">
              <wp:simplePos x="0" y="0"/>
              <wp:positionH relativeFrom="page">
                <wp:posOffset>1945640</wp:posOffset>
              </wp:positionH>
              <wp:positionV relativeFrom="page">
                <wp:posOffset>9897745</wp:posOffset>
              </wp:positionV>
              <wp:extent cx="4126865" cy="298450"/>
              <wp:effectExtent l="2540" t="1270" r="4445" b="0"/>
              <wp:wrapNone/>
              <wp:docPr id="206403945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686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89282" w14:textId="77777777" w:rsidR="00A9776A" w:rsidRDefault="00EE4149">
                          <w:pPr>
                            <w:spacing w:line="220" w:lineRule="exact"/>
                            <w:ind w:left="-15" w:right="-15"/>
                            <w:jc w:val="center"/>
                          </w:pPr>
                          <w:r>
                            <w:rPr>
                              <w:w w:val="99"/>
                            </w:rPr>
                            <w:t>SVPM’S</w:t>
                          </w:r>
                          <w:r>
                            <w:t xml:space="preserve"> </w:t>
                          </w:r>
                          <w:proofErr w:type="spellStart"/>
                          <w:r>
                            <w:rPr>
                              <w:w w:val="99"/>
                            </w:rPr>
                            <w:t>Instiute</w:t>
                          </w:r>
                          <w:proofErr w:type="spellEnd"/>
                          <w:r>
                            <w:t xml:space="preserve"> </w:t>
                          </w:r>
                          <w:r>
                            <w:rPr>
                              <w:w w:val="99"/>
                            </w:rPr>
                            <w:t>of</w:t>
                          </w:r>
                          <w:r>
                            <w:t xml:space="preserve"> </w:t>
                          </w:r>
                          <w:r>
                            <w:rPr>
                              <w:w w:val="99"/>
                            </w:rPr>
                            <w:t>Technology</w:t>
                          </w:r>
                          <w:r>
                            <w:t xml:space="preserve"> </w:t>
                          </w:r>
                          <w:r>
                            <w:rPr>
                              <w:w w:val="99"/>
                            </w:rPr>
                            <w:t>Malegaon</w:t>
                          </w:r>
                          <w:r>
                            <w:t xml:space="preserve"> </w:t>
                          </w:r>
                          <w:proofErr w:type="spellStart"/>
                          <w:proofErr w:type="gramStart"/>
                          <w:r>
                            <w:rPr>
                              <w:w w:val="99"/>
                            </w:rPr>
                            <w:t>Bk.Computer</w:t>
                          </w:r>
                          <w:proofErr w:type="spellEnd"/>
                          <w:proofErr w:type="gramEnd"/>
                          <w:r>
                            <w:t xml:space="preserve"> </w:t>
                          </w:r>
                          <w:r>
                            <w:rPr>
                              <w:w w:val="99"/>
                            </w:rPr>
                            <w:t>Engineering</w:t>
                          </w:r>
                          <w:r>
                            <w:t xml:space="preserve"> </w:t>
                          </w:r>
                          <w:r>
                            <w:rPr>
                              <w:w w:val="99"/>
                            </w:rPr>
                            <w:t>(2020-21)</w:t>
                          </w:r>
                        </w:p>
                        <w:p w14:paraId="00794C6A" w14:textId="77777777" w:rsidR="00A9776A" w:rsidRDefault="00EE4149">
                          <w:pPr>
                            <w:ind w:left="3108" w:right="3112"/>
                            <w:jc w:val="center"/>
                          </w:pPr>
                          <w:r>
                            <w:rPr>
                              <w:w w:val="99"/>
                            </w:rPr>
                            <w:t>vii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05432F" id="_x0000_t202" coordsize="21600,21600" o:spt="202" path="m,l,21600r21600,l21600,xe">
              <v:stroke joinstyle="miter"/>
              <v:path gradientshapeok="t" o:connecttype="rect"/>
            </v:shapetype>
            <v:shape id="Text Box 1" o:spid="_x0000_s1033" type="#_x0000_t202" style="position:absolute;margin-left:153.2pt;margin-top:779.35pt;width:324.95pt;height:23.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" filled="f" stroked="f">
              <v:textbox inset="0,0,0,0">
                <w:txbxContent>
                  <w:p w14:paraId="25D89282" w14:textId="77777777" w:rsidR="00A9776A" w:rsidRDefault="00EE4149">
                    <w:pPr>
                      <w:spacing w:line="220" w:lineRule="exact"/>
                      <w:ind w:left="-15" w:right="-15"/>
                      <w:jc w:val="center"/>
                    </w:pPr>
                    <w:r>
                      <w:rPr>
                        <w:w w:val="99"/>
                      </w:rPr>
                      <w:t>SVPM’S</w:t>
                    </w:r>
                    <w:r>
                      <w:t xml:space="preserve"> </w:t>
                    </w:r>
                    <w:r>
                      <w:rPr>
                        <w:w w:val="99"/>
                      </w:rPr>
                      <w:t>Instiute</w:t>
                    </w:r>
                    <w:r>
                      <w:t xml:space="preserve"> </w:t>
                    </w:r>
                    <w:r>
                      <w:rPr>
                        <w:w w:val="99"/>
                      </w:rPr>
                      <w:t>of</w:t>
                    </w:r>
                    <w:r>
                      <w:t xml:space="preserve"> </w:t>
                    </w:r>
                    <w:r>
                      <w:rPr>
                        <w:w w:val="99"/>
                      </w:rPr>
                      <w:t>Technology</w:t>
                    </w:r>
                    <w:r>
                      <w:t xml:space="preserve"> </w:t>
                    </w:r>
                    <w:r>
                      <w:rPr>
                        <w:w w:val="99"/>
                      </w:rPr>
                      <w:t>Malegaon</w:t>
                    </w:r>
                    <w:r>
                      <w:t xml:space="preserve"> </w:t>
                    </w:r>
                    <w:r>
                      <w:rPr>
                        <w:w w:val="99"/>
                      </w:rPr>
                      <w:t>Bk.Computer</w:t>
                    </w:r>
                    <w:r>
                      <w:t xml:space="preserve"> </w:t>
                    </w:r>
                    <w:r>
                      <w:rPr>
                        <w:w w:val="99"/>
                      </w:rPr>
                      <w:t>Engineering</w:t>
                    </w:r>
                    <w:r>
                      <w:t xml:space="preserve"> </w:t>
                    </w:r>
                    <w:r>
                      <w:rPr>
                        <w:w w:val="99"/>
                      </w:rPr>
                      <w:t>(2020-21)</w:t>
                    </w:r>
                  </w:p>
                  <w:p w14:paraId="00794C6A" w14:textId="77777777" w:rsidR="00A9776A" w:rsidRDefault="00EE4149">
                    <w:pPr>
                      <w:ind w:left="3108" w:right="3112"/>
                      <w:jc w:val="center"/>
                    </w:pPr>
                    <w:r>
                      <w:rPr>
                        <w:w w:val="99"/>
                      </w:rPr>
                      <w:t>vii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AF2A9" w14:textId="77777777" w:rsidR="008237FC" w:rsidRDefault="008237FC">
      <w:r>
        <w:separator/>
      </w:r>
    </w:p>
  </w:footnote>
  <w:footnote w:type="continuationSeparator" w:id="0">
    <w:p w14:paraId="02FEA4F8" w14:textId="77777777" w:rsidR="008237FC" w:rsidRDefault="008237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D88B9" w14:textId="675085BC" w:rsidR="00A9776A" w:rsidRDefault="00CA0848">
    <w:pPr>
      <w:spacing w:line="200" w:lineRule="exact"/>
    </w:pPr>
    <w:r>
      <w:rPr>
        <w:noProof/>
      </w:rPr>
      <mc:AlternateContent>
        <mc:Choice Requires="wpg">
          <w:drawing>
            <wp:anchor distT="0" distB="0" distL="114300" distR="114300" simplePos="0" relativeHeight="251651584" behindDoc="1" locked="0" layoutInCell="1" allowOverlap="1" wp14:anchorId="255D4887" wp14:editId="49128A4D">
              <wp:simplePos x="0" y="0"/>
              <wp:positionH relativeFrom="page">
                <wp:posOffset>1350010</wp:posOffset>
              </wp:positionH>
              <wp:positionV relativeFrom="page">
                <wp:posOffset>1131570</wp:posOffset>
              </wp:positionV>
              <wp:extent cx="5319395" cy="19685"/>
              <wp:effectExtent l="6985" t="7620" r="7620" b="1270"/>
              <wp:wrapNone/>
              <wp:docPr id="62797676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9395" cy="19685"/>
                        <a:chOff x="2126" y="1782"/>
                        <a:chExt cx="8377" cy="31"/>
                      </a:xfrm>
                    </wpg:grpSpPr>
                    <wps:wsp>
                      <wps:cNvPr id="620135402" name="Freeform 23"/>
                      <wps:cNvSpPr>
                        <a:spLocks/>
                      </wps:cNvSpPr>
                      <wps:spPr bwMode="auto">
                        <a:xfrm>
                          <a:off x="2132" y="1807"/>
                          <a:ext cx="8365" cy="0"/>
                        </a:xfrm>
                        <a:custGeom>
                          <a:avLst/>
                          <a:gdLst>
                            <a:gd name="T0" fmla="+- 0 2132 2132"/>
                            <a:gd name="T1" fmla="*/ T0 w 8365"/>
                            <a:gd name="T2" fmla="+- 0 10497 2132"/>
                            <a:gd name="T3" fmla="*/ T2 w 8365"/>
                          </a:gdLst>
                          <a:ahLst/>
                          <a:cxnLst>
                            <a:cxn ang="0">
                              <a:pos x="T1" y="0"/>
                            </a:cxn>
                            <a:cxn ang="0">
                              <a:pos x="T3" y="0"/>
                            </a:cxn>
                          </a:cxnLst>
                          <a:rect l="0" t="0" r="r" b="b"/>
                          <a:pathLst>
                            <a:path w="8365">
                              <a:moveTo>
                                <a:pt x="0" y="0"/>
                              </a:moveTo>
                              <a:lnTo>
                                <a:pt x="836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9994744" name="Freeform 22"/>
                      <wps:cNvSpPr>
                        <a:spLocks/>
                      </wps:cNvSpPr>
                      <wps:spPr bwMode="auto">
                        <a:xfrm>
                          <a:off x="2132" y="1788"/>
                          <a:ext cx="8365" cy="0"/>
                        </a:xfrm>
                        <a:custGeom>
                          <a:avLst/>
                          <a:gdLst>
                            <a:gd name="T0" fmla="+- 0 2132 2132"/>
                            <a:gd name="T1" fmla="*/ T0 w 8365"/>
                            <a:gd name="T2" fmla="+- 0 10497 2132"/>
                            <a:gd name="T3" fmla="*/ T2 w 8365"/>
                          </a:gdLst>
                          <a:ahLst/>
                          <a:cxnLst>
                            <a:cxn ang="0">
                              <a:pos x="T1" y="0"/>
                            </a:cxn>
                            <a:cxn ang="0">
                              <a:pos x="T3" y="0"/>
                            </a:cxn>
                          </a:cxnLst>
                          <a:rect l="0" t="0" r="r" b="b"/>
                          <a:pathLst>
                            <a:path w="8365">
                              <a:moveTo>
                                <a:pt x="0" y="0"/>
                              </a:moveTo>
                              <a:lnTo>
                                <a:pt x="836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584C5E" id="Group 21" o:spid="_x0000_s1026" style="position:absolute;margin-left:106.3pt;margin-top:89.1pt;width:418.85pt;height:1.55pt;z-index:-251664896;mso-position-horizontal-relative:page;mso-position-vertical-relative:page" coordorigin="2126,1782" coordsize="8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">
              <v:shape id="Freeform 23" o:spid="_x0000_s1027" style="position:absolute;left:2132;top:1807;width:8365;height:0;visibility:visible;mso-wrap-style:square;v-text-anchor:top" coordsize="8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" path="m,l8365,e" filled="f" strokeweight=".58pt">
                <v:path arrowok="t" o:connecttype="custom" o:connectlocs="0,0;8365,0" o:connectangles="0,0"/>
              </v:shape>
              <v:shape id="Freeform 22" o:spid="_x0000_s1028" style="position:absolute;left:2132;top:1788;width:8365;height:0;visibility:visible;mso-wrap-style:square;v-text-anchor:top" coordsize="8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" path="m,l8365,e" filled="f" strokeweight=".58pt">
                <v:path arrowok="t" o:connecttype="custom" o:connectlocs="0,0;8365,0" o:connectangles="0,0"/>
              </v:shape>
              <w10:wrap anchorx="page" anchory="page"/>
            </v:group>
          </w:pict>
        </mc:Fallback>
      </mc:AlternateContent>
    </w:r>
    <w:r>
      <w:rPr>
        <w:noProof/>
      </w:rPr>
      <mc:AlternateContent>
        <mc:Choice Requires="wps">
          <w:drawing>
            <wp:anchor distT="0" distB="0" distL="114300" distR="114300" simplePos="0" relativeHeight="251652608" behindDoc="1" locked="0" layoutInCell="1" allowOverlap="1" wp14:anchorId="06B41852" wp14:editId="01E72288">
              <wp:simplePos x="0" y="0"/>
              <wp:positionH relativeFrom="page">
                <wp:posOffset>2999105</wp:posOffset>
              </wp:positionH>
              <wp:positionV relativeFrom="page">
                <wp:posOffset>922655</wp:posOffset>
              </wp:positionV>
              <wp:extent cx="2020570" cy="203835"/>
              <wp:effectExtent l="0" t="0" r="0" b="0"/>
              <wp:wrapNone/>
              <wp:docPr id="10734265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057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F64FA" w14:textId="77777777" w:rsidR="00A9776A" w:rsidRDefault="00EE4149">
                          <w:pPr>
                            <w:spacing w:line="300" w:lineRule="exact"/>
                            <w:ind w:left="20" w:right="-42"/>
                            <w:rPr>
                              <w:sz w:val="28"/>
                              <w:szCs w:val="28"/>
                            </w:rPr>
                          </w:pPr>
                          <w:r>
                            <w:rPr>
                              <w:b/>
                              <w:sz w:val="28"/>
                              <w:szCs w:val="28"/>
                            </w:rPr>
                            <w:t>ACKNOWLEDGEMENT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B41852" id="_x0000_t202" coordsize="21600,21600" o:spt="202" path="m,l,21600r21600,l21600,xe">
              <v:stroke joinstyle="miter"/>
              <v:path gradientshapeok="t" o:connecttype="rect"/>
            </v:shapetype>
            <v:shape id="Text Box 20" o:spid="_x0000_s1026" type="#_x0000_t202" style="position:absolute;margin-left:236.15pt;margin-top:72.65pt;width:159.1pt;height:16.0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" filled="f" stroked="f">
              <v:textbox inset="0,0,0,0">
                <w:txbxContent>
                  <w:p w14:paraId="37EF64FA" w14:textId="77777777" w:rsidR="00A9776A" w:rsidRDefault="00EE4149">
                    <w:pPr>
                      <w:spacing w:line="300" w:lineRule="exact"/>
                      <w:ind w:left="20" w:right="-42"/>
                      <w:rPr>
                        <w:sz w:val="28"/>
                        <w:szCs w:val="28"/>
                      </w:rPr>
                    </w:pPr>
                    <w:r>
                      <w:rPr>
                        <w:b/>
                        <w:sz w:val="28"/>
                        <w:szCs w:val="28"/>
                      </w:rPr>
                      <w:t>ACKNOWLEDGEMENT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73D3" w14:textId="54B7F924" w:rsidR="00A9776A" w:rsidRDefault="00CA0848">
    <w:pPr>
      <w:spacing w:line="200" w:lineRule="exact"/>
    </w:pPr>
    <w:r>
      <w:rPr>
        <w:noProof/>
      </w:rPr>
      <mc:AlternateContent>
        <mc:Choice Requires="wpg">
          <w:drawing>
            <wp:anchor distT="0" distB="0" distL="114300" distR="114300" simplePos="0" relativeHeight="251653632" behindDoc="1" locked="0" layoutInCell="1" allowOverlap="1" wp14:anchorId="4615BAE2" wp14:editId="348E5DF9">
              <wp:simplePos x="0" y="0"/>
              <wp:positionH relativeFrom="page">
                <wp:posOffset>1350010</wp:posOffset>
              </wp:positionH>
              <wp:positionV relativeFrom="page">
                <wp:posOffset>1131570</wp:posOffset>
              </wp:positionV>
              <wp:extent cx="5319395" cy="19685"/>
              <wp:effectExtent l="6985" t="7620" r="7620" b="1270"/>
              <wp:wrapNone/>
              <wp:docPr id="18280908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9395" cy="19685"/>
                        <a:chOff x="2126" y="1782"/>
                        <a:chExt cx="8377" cy="31"/>
                      </a:xfrm>
                    </wpg:grpSpPr>
                    <wps:wsp>
                      <wps:cNvPr id="1029568060" name="Freeform 19"/>
                      <wps:cNvSpPr>
                        <a:spLocks/>
                      </wps:cNvSpPr>
                      <wps:spPr bwMode="auto">
                        <a:xfrm>
                          <a:off x="2132" y="1807"/>
                          <a:ext cx="8365" cy="0"/>
                        </a:xfrm>
                        <a:custGeom>
                          <a:avLst/>
                          <a:gdLst>
                            <a:gd name="T0" fmla="+- 0 2132 2132"/>
                            <a:gd name="T1" fmla="*/ T0 w 8365"/>
                            <a:gd name="T2" fmla="+- 0 10497 2132"/>
                            <a:gd name="T3" fmla="*/ T2 w 8365"/>
                          </a:gdLst>
                          <a:ahLst/>
                          <a:cxnLst>
                            <a:cxn ang="0">
                              <a:pos x="T1" y="0"/>
                            </a:cxn>
                            <a:cxn ang="0">
                              <a:pos x="T3" y="0"/>
                            </a:cxn>
                          </a:cxnLst>
                          <a:rect l="0" t="0" r="r" b="b"/>
                          <a:pathLst>
                            <a:path w="8365">
                              <a:moveTo>
                                <a:pt x="0" y="0"/>
                              </a:moveTo>
                              <a:lnTo>
                                <a:pt x="836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7967536" name="Freeform 18"/>
                      <wps:cNvSpPr>
                        <a:spLocks/>
                      </wps:cNvSpPr>
                      <wps:spPr bwMode="auto">
                        <a:xfrm>
                          <a:off x="2132" y="1788"/>
                          <a:ext cx="8365" cy="0"/>
                        </a:xfrm>
                        <a:custGeom>
                          <a:avLst/>
                          <a:gdLst>
                            <a:gd name="T0" fmla="+- 0 2132 2132"/>
                            <a:gd name="T1" fmla="*/ T0 w 8365"/>
                            <a:gd name="T2" fmla="+- 0 10497 2132"/>
                            <a:gd name="T3" fmla="*/ T2 w 8365"/>
                          </a:gdLst>
                          <a:ahLst/>
                          <a:cxnLst>
                            <a:cxn ang="0">
                              <a:pos x="T1" y="0"/>
                            </a:cxn>
                            <a:cxn ang="0">
                              <a:pos x="T3" y="0"/>
                            </a:cxn>
                          </a:cxnLst>
                          <a:rect l="0" t="0" r="r" b="b"/>
                          <a:pathLst>
                            <a:path w="8365">
                              <a:moveTo>
                                <a:pt x="0" y="0"/>
                              </a:moveTo>
                              <a:lnTo>
                                <a:pt x="836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809C14" id="Group 17" o:spid="_x0000_s1026" style="position:absolute;margin-left:106.3pt;margin-top:89.1pt;width:418.85pt;height:1.55pt;z-index:-251662848;mso-position-horizontal-relative:page;mso-position-vertical-relative:page" coordorigin="2126,1782" coordsize="8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">
              <v:shape id="Freeform 19" o:spid="_x0000_s1027" style="position:absolute;left:2132;top:1807;width:8365;height:0;visibility:visible;mso-wrap-style:square;v-text-anchor:top" coordsize="8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" path="m,l8365,e" filled="f" strokeweight=".58pt">
                <v:path arrowok="t" o:connecttype="custom" o:connectlocs="0,0;8365,0" o:connectangles="0,0"/>
              </v:shape>
              <v:shape id="Freeform 18" o:spid="_x0000_s1028" style="position:absolute;left:2132;top:1788;width:8365;height:0;visibility:visible;mso-wrap-style:square;v-text-anchor:top" coordsize="8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" path="m,l8365,e" filled="f" strokeweight=".58pt">
                <v:path arrowok="t" o:connecttype="custom" o:connectlocs="0,0;8365,0" o:connectangles="0,0"/>
              </v:shape>
              <w10:wrap anchorx="page" anchory="page"/>
            </v:group>
          </w:pict>
        </mc:Fallback>
      </mc:AlternateContent>
    </w:r>
    <w:r>
      <w:rPr>
        <w:noProof/>
      </w:rPr>
      <mc:AlternateContent>
        <mc:Choice Requires="wps">
          <w:drawing>
            <wp:anchor distT="0" distB="0" distL="114300" distR="114300" simplePos="0" relativeHeight="251654656" behindDoc="1" locked="0" layoutInCell="1" allowOverlap="1" wp14:anchorId="4AAF59AD" wp14:editId="687BF863">
              <wp:simplePos x="0" y="0"/>
              <wp:positionH relativeFrom="page">
                <wp:posOffset>3512820</wp:posOffset>
              </wp:positionH>
              <wp:positionV relativeFrom="page">
                <wp:posOffset>922655</wp:posOffset>
              </wp:positionV>
              <wp:extent cx="993140" cy="203835"/>
              <wp:effectExtent l="0" t="0" r="0" b="0"/>
              <wp:wrapNone/>
              <wp:docPr id="194748488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9E58E" w14:textId="77777777" w:rsidR="00A9776A" w:rsidRDefault="00EE4149">
                          <w:pPr>
                            <w:spacing w:line="300" w:lineRule="exact"/>
                            <w:ind w:left="20" w:right="-42"/>
                            <w:rPr>
                              <w:sz w:val="28"/>
                              <w:szCs w:val="28"/>
                            </w:rPr>
                          </w:pPr>
                          <w:r>
                            <w:rPr>
                              <w:b/>
                              <w:sz w:val="28"/>
                              <w:szCs w:val="28"/>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AF59AD" id="_x0000_t202" coordsize="21600,21600" o:spt="202" path="m,l,21600r21600,l21600,xe">
              <v:stroke joinstyle="miter"/>
              <v:path gradientshapeok="t" o:connecttype="rect"/>
            </v:shapetype>
            <v:shape id="Text Box 16" o:spid="_x0000_s1027" type="#_x0000_t202" style="position:absolute;margin-left:276.6pt;margin-top:72.65pt;width:78.2pt;height:16.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" filled="f" stroked="f">
              <v:textbox inset="0,0,0,0">
                <w:txbxContent>
                  <w:p w14:paraId="3439E58E" w14:textId="77777777" w:rsidR="00A9776A" w:rsidRDefault="00EE4149">
                    <w:pPr>
                      <w:spacing w:line="300" w:lineRule="exact"/>
                      <w:ind w:left="20" w:right="-42"/>
                      <w:rPr>
                        <w:sz w:val="28"/>
                        <w:szCs w:val="28"/>
                      </w:rPr>
                    </w:pPr>
                    <w:r>
                      <w:rPr>
                        <w:b/>
                        <w:sz w:val="28"/>
                        <w:szCs w:val="28"/>
                      </w:rPr>
                      <w:t>ABSTRACT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38615" w14:textId="77777777" w:rsidR="00A9776A" w:rsidRDefault="00A9776A">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9ABD4" w14:textId="77777777" w:rsidR="00A9776A" w:rsidRDefault="00A9776A">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8DADA" w14:textId="5C2DBE67" w:rsidR="00A9776A" w:rsidRDefault="00CA0848">
    <w:pPr>
      <w:spacing w:line="200" w:lineRule="exact"/>
    </w:pPr>
    <w:r>
      <w:rPr>
        <w:noProof/>
      </w:rPr>
      <mc:AlternateContent>
        <mc:Choice Requires="wpg">
          <w:drawing>
            <wp:anchor distT="0" distB="0" distL="114300" distR="114300" simplePos="0" relativeHeight="251657728" behindDoc="1" locked="0" layoutInCell="1" allowOverlap="1" wp14:anchorId="2F9ABFE4" wp14:editId="70829226">
              <wp:simplePos x="0" y="0"/>
              <wp:positionH relativeFrom="page">
                <wp:posOffset>1350010</wp:posOffset>
              </wp:positionH>
              <wp:positionV relativeFrom="page">
                <wp:posOffset>1162050</wp:posOffset>
              </wp:positionV>
              <wp:extent cx="5319395" cy="19685"/>
              <wp:effectExtent l="6985" t="9525" r="7620" b="8890"/>
              <wp:wrapNone/>
              <wp:docPr id="186893397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9395" cy="19685"/>
                        <a:chOff x="2126" y="1830"/>
                        <a:chExt cx="8377" cy="31"/>
                      </a:xfrm>
                    </wpg:grpSpPr>
                    <wps:wsp>
                      <wps:cNvPr id="1431764659" name="Freeform 13"/>
                      <wps:cNvSpPr>
                        <a:spLocks/>
                      </wps:cNvSpPr>
                      <wps:spPr bwMode="auto">
                        <a:xfrm>
                          <a:off x="2132" y="1855"/>
                          <a:ext cx="8365" cy="0"/>
                        </a:xfrm>
                        <a:custGeom>
                          <a:avLst/>
                          <a:gdLst>
                            <a:gd name="T0" fmla="+- 0 2132 2132"/>
                            <a:gd name="T1" fmla="*/ T0 w 8365"/>
                            <a:gd name="T2" fmla="+- 0 10497 2132"/>
                            <a:gd name="T3" fmla="*/ T2 w 8365"/>
                          </a:gdLst>
                          <a:ahLst/>
                          <a:cxnLst>
                            <a:cxn ang="0">
                              <a:pos x="T1" y="0"/>
                            </a:cxn>
                            <a:cxn ang="0">
                              <a:pos x="T3" y="0"/>
                            </a:cxn>
                          </a:cxnLst>
                          <a:rect l="0" t="0" r="r" b="b"/>
                          <a:pathLst>
                            <a:path w="8365">
                              <a:moveTo>
                                <a:pt x="0" y="0"/>
                              </a:moveTo>
                              <a:lnTo>
                                <a:pt x="836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4861037" name="Freeform 12"/>
                      <wps:cNvSpPr>
                        <a:spLocks/>
                      </wps:cNvSpPr>
                      <wps:spPr bwMode="auto">
                        <a:xfrm>
                          <a:off x="2132" y="1836"/>
                          <a:ext cx="8365" cy="0"/>
                        </a:xfrm>
                        <a:custGeom>
                          <a:avLst/>
                          <a:gdLst>
                            <a:gd name="T0" fmla="+- 0 2132 2132"/>
                            <a:gd name="T1" fmla="*/ T0 w 8365"/>
                            <a:gd name="T2" fmla="+- 0 10497 2132"/>
                            <a:gd name="T3" fmla="*/ T2 w 8365"/>
                          </a:gdLst>
                          <a:ahLst/>
                          <a:cxnLst>
                            <a:cxn ang="0">
                              <a:pos x="T1" y="0"/>
                            </a:cxn>
                            <a:cxn ang="0">
                              <a:pos x="T3" y="0"/>
                            </a:cxn>
                          </a:cxnLst>
                          <a:rect l="0" t="0" r="r" b="b"/>
                          <a:pathLst>
                            <a:path w="8365">
                              <a:moveTo>
                                <a:pt x="0" y="0"/>
                              </a:moveTo>
                              <a:lnTo>
                                <a:pt x="836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F58BED" id="Group 11" o:spid="_x0000_s1026" style="position:absolute;margin-left:106.3pt;margin-top:91.5pt;width:418.85pt;height:1.55pt;z-index:-251658752;mso-position-horizontal-relative:page;mso-position-vertical-relative:page" coordorigin="2126,1830" coordsize="8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">
              <v:shape id="Freeform 13" o:spid="_x0000_s1027" style="position:absolute;left:2132;top:1855;width:8365;height:0;visibility:visible;mso-wrap-style:square;v-text-anchor:top" coordsize="8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" path="m,l8365,e" filled="f" strokeweight=".58pt">
                <v:path arrowok="t" o:connecttype="custom" o:connectlocs="0,0;8365,0" o:connectangles="0,0"/>
              </v:shape>
              <v:shape id="Freeform 12" o:spid="_x0000_s1028" style="position:absolute;left:2132;top:1836;width:8365;height:0;visibility:visible;mso-wrap-style:square;v-text-anchor:top" coordsize="8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" path="m,l8365,e" filled="f" strokeweight=".58pt">
                <v:path arrowok="t" o:connecttype="custom" o:connectlocs="0,0;8365,0" o:connectangles="0,0"/>
              </v:shape>
              <w10:wrap anchorx="page" anchory="page"/>
            </v:group>
          </w:pict>
        </mc:Fallback>
      </mc:AlternateContent>
    </w:r>
    <w:r>
      <w:rPr>
        <w:noProof/>
      </w:rPr>
      <mc:AlternateContent>
        <mc:Choice Requires="wps">
          <w:drawing>
            <wp:anchor distT="0" distB="0" distL="114300" distR="114300" simplePos="0" relativeHeight="251658752" behindDoc="1" locked="0" layoutInCell="1" allowOverlap="1" wp14:anchorId="5EC04EF0" wp14:editId="249DF2E2">
              <wp:simplePos x="0" y="0"/>
              <wp:positionH relativeFrom="page">
                <wp:posOffset>3230880</wp:posOffset>
              </wp:positionH>
              <wp:positionV relativeFrom="page">
                <wp:posOffset>924560</wp:posOffset>
              </wp:positionV>
              <wp:extent cx="1558290" cy="203835"/>
              <wp:effectExtent l="1905" t="635" r="1905" b="0"/>
              <wp:wrapNone/>
              <wp:docPr id="135366315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7A980" w14:textId="77777777" w:rsidR="00A9776A" w:rsidRDefault="00EE4149">
                          <w:pPr>
                            <w:spacing w:line="300" w:lineRule="exact"/>
                            <w:ind w:left="20" w:right="-42"/>
                            <w:rPr>
                              <w:sz w:val="28"/>
                              <w:szCs w:val="28"/>
                            </w:rPr>
                          </w:pPr>
                          <w:r>
                            <w:rPr>
                              <w:b/>
                              <w:sz w:val="28"/>
                              <w:szCs w:val="28"/>
                            </w:rPr>
                            <w:t>LIST OF 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C04EF0" id="_x0000_t202" coordsize="21600,21600" o:spt="202" path="m,l,21600r21600,l21600,xe">
              <v:stroke joinstyle="miter"/>
              <v:path gradientshapeok="t" o:connecttype="rect"/>
            </v:shapetype>
            <v:shape id="Text Box 10" o:spid="_x0000_s1030" type="#_x0000_t202" style="position:absolute;margin-left:254.4pt;margin-top:72.8pt;width:122.7pt;height:16.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" filled="f" stroked="f">
              <v:textbox inset="0,0,0,0">
                <w:txbxContent>
                  <w:p w14:paraId="6077A980" w14:textId="77777777" w:rsidR="00A9776A" w:rsidRDefault="00EE4149">
                    <w:pPr>
                      <w:spacing w:line="300" w:lineRule="exact"/>
                      <w:ind w:left="20" w:right="-42"/>
                      <w:rPr>
                        <w:sz w:val="28"/>
                        <w:szCs w:val="28"/>
                      </w:rPr>
                    </w:pPr>
                    <w:r>
                      <w:rPr>
                        <w:b/>
                        <w:sz w:val="28"/>
                        <w:szCs w:val="28"/>
                      </w:rPr>
                      <w:t>LIST OF FIGURES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BAD6" w14:textId="54407588" w:rsidR="00A9776A" w:rsidRDefault="00CA0848">
    <w:pPr>
      <w:spacing w:line="200" w:lineRule="exact"/>
    </w:pPr>
    <w:r>
      <w:rPr>
        <w:noProof/>
      </w:rPr>
      <mc:AlternateContent>
        <mc:Choice Requires="wpg">
          <w:drawing>
            <wp:anchor distT="0" distB="0" distL="114300" distR="114300" simplePos="0" relativeHeight="251659776" behindDoc="1" locked="0" layoutInCell="1" allowOverlap="1" wp14:anchorId="12A14779" wp14:editId="2277428A">
              <wp:simplePos x="0" y="0"/>
              <wp:positionH relativeFrom="page">
                <wp:posOffset>1350010</wp:posOffset>
              </wp:positionH>
              <wp:positionV relativeFrom="page">
                <wp:posOffset>1162050</wp:posOffset>
              </wp:positionV>
              <wp:extent cx="5319395" cy="19685"/>
              <wp:effectExtent l="6985" t="9525" r="7620" b="8890"/>
              <wp:wrapNone/>
              <wp:docPr id="53938617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9395" cy="19685"/>
                        <a:chOff x="2126" y="1830"/>
                        <a:chExt cx="8377" cy="31"/>
                      </a:xfrm>
                    </wpg:grpSpPr>
                    <wps:wsp>
                      <wps:cNvPr id="687759229" name="Freeform 9"/>
                      <wps:cNvSpPr>
                        <a:spLocks/>
                      </wps:cNvSpPr>
                      <wps:spPr bwMode="auto">
                        <a:xfrm>
                          <a:off x="2132" y="1855"/>
                          <a:ext cx="8365" cy="0"/>
                        </a:xfrm>
                        <a:custGeom>
                          <a:avLst/>
                          <a:gdLst>
                            <a:gd name="T0" fmla="+- 0 2132 2132"/>
                            <a:gd name="T1" fmla="*/ T0 w 8365"/>
                            <a:gd name="T2" fmla="+- 0 10497 2132"/>
                            <a:gd name="T3" fmla="*/ T2 w 8365"/>
                          </a:gdLst>
                          <a:ahLst/>
                          <a:cxnLst>
                            <a:cxn ang="0">
                              <a:pos x="T1" y="0"/>
                            </a:cxn>
                            <a:cxn ang="0">
                              <a:pos x="T3" y="0"/>
                            </a:cxn>
                          </a:cxnLst>
                          <a:rect l="0" t="0" r="r" b="b"/>
                          <a:pathLst>
                            <a:path w="8365">
                              <a:moveTo>
                                <a:pt x="0" y="0"/>
                              </a:moveTo>
                              <a:lnTo>
                                <a:pt x="836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8772179" name="Freeform 8"/>
                      <wps:cNvSpPr>
                        <a:spLocks/>
                      </wps:cNvSpPr>
                      <wps:spPr bwMode="auto">
                        <a:xfrm>
                          <a:off x="2132" y="1836"/>
                          <a:ext cx="8365" cy="0"/>
                        </a:xfrm>
                        <a:custGeom>
                          <a:avLst/>
                          <a:gdLst>
                            <a:gd name="T0" fmla="+- 0 2132 2132"/>
                            <a:gd name="T1" fmla="*/ T0 w 8365"/>
                            <a:gd name="T2" fmla="+- 0 10497 2132"/>
                            <a:gd name="T3" fmla="*/ T2 w 8365"/>
                          </a:gdLst>
                          <a:ahLst/>
                          <a:cxnLst>
                            <a:cxn ang="0">
                              <a:pos x="T1" y="0"/>
                            </a:cxn>
                            <a:cxn ang="0">
                              <a:pos x="T3" y="0"/>
                            </a:cxn>
                          </a:cxnLst>
                          <a:rect l="0" t="0" r="r" b="b"/>
                          <a:pathLst>
                            <a:path w="8365">
                              <a:moveTo>
                                <a:pt x="0" y="0"/>
                              </a:moveTo>
                              <a:lnTo>
                                <a:pt x="836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7C91BE" id="Group 7" o:spid="_x0000_s1026" style="position:absolute;margin-left:106.3pt;margin-top:91.5pt;width:418.85pt;height:1.55pt;z-index:-251656704;mso-position-horizontal-relative:page;mso-position-vertical-relative:page" coordorigin="2126,1830" coordsize="8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">
              <v:shape id="Freeform 9" o:spid="_x0000_s1027" style="position:absolute;left:2132;top:1855;width:8365;height:0;visibility:visible;mso-wrap-style:square;v-text-anchor:top" coordsize="8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" path="m,l8365,e" filled="f" strokeweight=".58pt">
                <v:path arrowok="t" o:connecttype="custom" o:connectlocs="0,0;8365,0" o:connectangles="0,0"/>
              </v:shape>
              <v:shape id="Freeform 8" o:spid="_x0000_s1028" style="position:absolute;left:2132;top:1836;width:8365;height:0;visibility:visible;mso-wrap-style:square;v-text-anchor:top" coordsize="8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" path="m,l8365,e" filled="f" strokeweight=".58pt">
                <v:path arrowok="t" o:connecttype="custom" o:connectlocs="0,0;8365,0" o:connectangles="0,0"/>
              </v:shape>
              <w10:wrap anchorx="page" anchory="page"/>
            </v:group>
          </w:pict>
        </mc:Fallback>
      </mc:AlternateContent>
    </w:r>
    <w:r>
      <w:rPr>
        <w:noProof/>
      </w:rPr>
      <mc:AlternateContent>
        <mc:Choice Requires="wps">
          <w:drawing>
            <wp:anchor distT="0" distB="0" distL="114300" distR="114300" simplePos="0" relativeHeight="251660800" behindDoc="1" locked="0" layoutInCell="1" allowOverlap="1" wp14:anchorId="503FB137" wp14:editId="59A81036">
              <wp:simplePos x="0" y="0"/>
              <wp:positionH relativeFrom="page">
                <wp:posOffset>3275330</wp:posOffset>
              </wp:positionH>
              <wp:positionV relativeFrom="page">
                <wp:posOffset>924560</wp:posOffset>
              </wp:positionV>
              <wp:extent cx="1470025" cy="203835"/>
              <wp:effectExtent l="0" t="635" r="0" b="0"/>
              <wp:wrapNone/>
              <wp:docPr id="10049395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02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3EE96" w14:textId="77777777" w:rsidR="00A9776A" w:rsidRDefault="00EE4149">
                          <w:pPr>
                            <w:spacing w:line="300" w:lineRule="exact"/>
                            <w:ind w:left="20" w:right="-42"/>
                            <w:rPr>
                              <w:sz w:val="28"/>
                              <w:szCs w:val="28"/>
                            </w:rPr>
                          </w:pPr>
                          <w:r>
                            <w:rPr>
                              <w:b/>
                              <w:sz w:val="28"/>
                              <w:szCs w:val="28"/>
                            </w:rPr>
                            <w:t>LIST OF 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3FB137" id="_x0000_t202" coordsize="21600,21600" o:spt="202" path="m,l,21600r21600,l21600,xe">
              <v:stroke joinstyle="miter"/>
              <v:path gradientshapeok="t" o:connecttype="rect"/>
            </v:shapetype>
            <v:shape id="Text Box 6" o:spid="_x0000_s1031" type="#_x0000_t202" style="position:absolute;margin-left:257.9pt;margin-top:72.8pt;width:115.75pt;height:16.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" filled="f" stroked="f">
              <v:textbox inset="0,0,0,0">
                <w:txbxContent>
                  <w:p w14:paraId="6423EE96" w14:textId="77777777" w:rsidR="00A9776A" w:rsidRDefault="00EE4149">
                    <w:pPr>
                      <w:spacing w:line="300" w:lineRule="exact"/>
                      <w:ind w:left="20" w:right="-42"/>
                      <w:rPr>
                        <w:sz w:val="28"/>
                        <w:szCs w:val="28"/>
                      </w:rPr>
                    </w:pPr>
                    <w:r>
                      <w:rPr>
                        <w:b/>
                        <w:sz w:val="28"/>
                        <w:szCs w:val="28"/>
                      </w:rPr>
                      <w:t>LIST OF TABLES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6EC59" w14:textId="5AC282D6" w:rsidR="00A9776A" w:rsidRDefault="00CA0848">
    <w:pPr>
      <w:spacing w:line="200" w:lineRule="exact"/>
    </w:pPr>
    <w:r>
      <w:rPr>
        <w:noProof/>
      </w:rPr>
      <mc:AlternateContent>
        <mc:Choice Requires="wpg">
          <w:drawing>
            <wp:anchor distT="0" distB="0" distL="114300" distR="114300" simplePos="0" relativeHeight="251661824" behindDoc="1" locked="0" layoutInCell="1" allowOverlap="1" wp14:anchorId="367E7707" wp14:editId="24EE0856">
              <wp:simplePos x="0" y="0"/>
              <wp:positionH relativeFrom="page">
                <wp:posOffset>1350010</wp:posOffset>
              </wp:positionH>
              <wp:positionV relativeFrom="page">
                <wp:posOffset>1131570</wp:posOffset>
              </wp:positionV>
              <wp:extent cx="5319395" cy="19685"/>
              <wp:effectExtent l="6985" t="7620" r="7620" b="1270"/>
              <wp:wrapNone/>
              <wp:docPr id="78607613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9395" cy="19685"/>
                        <a:chOff x="2126" y="1782"/>
                        <a:chExt cx="8377" cy="31"/>
                      </a:xfrm>
                    </wpg:grpSpPr>
                    <wps:wsp>
                      <wps:cNvPr id="206496073" name="Freeform 5"/>
                      <wps:cNvSpPr>
                        <a:spLocks/>
                      </wps:cNvSpPr>
                      <wps:spPr bwMode="auto">
                        <a:xfrm>
                          <a:off x="2132" y="1807"/>
                          <a:ext cx="8365" cy="0"/>
                        </a:xfrm>
                        <a:custGeom>
                          <a:avLst/>
                          <a:gdLst>
                            <a:gd name="T0" fmla="+- 0 2132 2132"/>
                            <a:gd name="T1" fmla="*/ T0 w 8365"/>
                            <a:gd name="T2" fmla="+- 0 10497 2132"/>
                            <a:gd name="T3" fmla="*/ T2 w 8365"/>
                          </a:gdLst>
                          <a:ahLst/>
                          <a:cxnLst>
                            <a:cxn ang="0">
                              <a:pos x="T1" y="0"/>
                            </a:cxn>
                            <a:cxn ang="0">
                              <a:pos x="T3" y="0"/>
                            </a:cxn>
                          </a:cxnLst>
                          <a:rect l="0" t="0" r="r" b="b"/>
                          <a:pathLst>
                            <a:path w="8365">
                              <a:moveTo>
                                <a:pt x="0" y="0"/>
                              </a:moveTo>
                              <a:lnTo>
                                <a:pt x="836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1110682" name="Freeform 4"/>
                      <wps:cNvSpPr>
                        <a:spLocks/>
                      </wps:cNvSpPr>
                      <wps:spPr bwMode="auto">
                        <a:xfrm>
                          <a:off x="2132" y="1788"/>
                          <a:ext cx="8365" cy="0"/>
                        </a:xfrm>
                        <a:custGeom>
                          <a:avLst/>
                          <a:gdLst>
                            <a:gd name="T0" fmla="+- 0 2132 2132"/>
                            <a:gd name="T1" fmla="*/ T0 w 8365"/>
                            <a:gd name="T2" fmla="+- 0 10497 2132"/>
                            <a:gd name="T3" fmla="*/ T2 w 8365"/>
                          </a:gdLst>
                          <a:ahLst/>
                          <a:cxnLst>
                            <a:cxn ang="0">
                              <a:pos x="T1" y="0"/>
                            </a:cxn>
                            <a:cxn ang="0">
                              <a:pos x="T3" y="0"/>
                            </a:cxn>
                          </a:cxnLst>
                          <a:rect l="0" t="0" r="r" b="b"/>
                          <a:pathLst>
                            <a:path w="8365">
                              <a:moveTo>
                                <a:pt x="0" y="0"/>
                              </a:moveTo>
                              <a:lnTo>
                                <a:pt x="836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FBA37F" id="Group 3" o:spid="_x0000_s1026" style="position:absolute;margin-left:106.3pt;margin-top:89.1pt;width:418.85pt;height:1.55pt;z-index:-251654656;mso-position-horizontal-relative:page;mso-position-vertical-relative:page" coordorigin="2126,1782" coordsize="8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">
              <v:shape id="Freeform 5" o:spid="_x0000_s1027" style="position:absolute;left:2132;top:1807;width:8365;height:0;visibility:visible;mso-wrap-style:square;v-text-anchor:top" coordsize="8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" path="m,l8365,e" filled="f" strokeweight=".58pt">
                <v:path arrowok="t" o:connecttype="custom" o:connectlocs="0,0;8365,0" o:connectangles="0,0"/>
              </v:shape>
              <v:shape id="Freeform 4" o:spid="_x0000_s1028" style="position:absolute;left:2132;top:1788;width:8365;height:0;visibility:visible;mso-wrap-style:square;v-text-anchor:top" coordsize="8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" path="m,l8365,e" filled="f" strokeweight=".58pt">
                <v:path arrowok="t" o:connecttype="custom" o:connectlocs="0,0;8365,0" o:connectangles="0,0"/>
              </v:shape>
              <w10:wrap anchorx="page" anchory="page"/>
            </v:group>
          </w:pict>
        </mc:Fallback>
      </mc:AlternateContent>
    </w:r>
    <w:r>
      <w:rPr>
        <w:noProof/>
      </w:rPr>
      <mc:AlternateContent>
        <mc:Choice Requires="wps">
          <w:drawing>
            <wp:anchor distT="0" distB="0" distL="114300" distR="114300" simplePos="0" relativeHeight="251662848" behindDoc="1" locked="0" layoutInCell="1" allowOverlap="1" wp14:anchorId="2CA91E89" wp14:editId="4382D092">
              <wp:simplePos x="0" y="0"/>
              <wp:positionH relativeFrom="page">
                <wp:posOffset>3156585</wp:posOffset>
              </wp:positionH>
              <wp:positionV relativeFrom="page">
                <wp:posOffset>922655</wp:posOffset>
              </wp:positionV>
              <wp:extent cx="1704975" cy="203835"/>
              <wp:effectExtent l="3810" t="0" r="0" b="0"/>
              <wp:wrapNone/>
              <wp:docPr id="351124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41F38" w14:textId="77777777" w:rsidR="00A9776A" w:rsidRDefault="00EE4149">
                          <w:pPr>
                            <w:spacing w:line="300" w:lineRule="exact"/>
                            <w:ind w:left="20" w:right="-42"/>
                            <w:rPr>
                              <w:sz w:val="28"/>
                              <w:szCs w:val="28"/>
                            </w:rPr>
                          </w:pPr>
                          <w:r>
                            <w:rPr>
                              <w:b/>
                              <w:sz w:val="28"/>
                              <w:szCs w:val="28"/>
                            </w:rPr>
                            <w:t>NOMENACLATURE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A91E89" id="_x0000_t202" coordsize="21600,21600" o:spt="202" path="m,l,21600r21600,l21600,xe">
              <v:stroke joinstyle="miter"/>
              <v:path gradientshapeok="t" o:connecttype="rect"/>
            </v:shapetype>
            <v:shape id="Text Box 2" o:spid="_x0000_s1032" type="#_x0000_t202" style="position:absolute;margin-left:248.55pt;margin-top:72.65pt;width:134.25pt;height:16.0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" filled="f" stroked="f">
              <v:textbox inset="0,0,0,0">
                <w:txbxContent>
                  <w:p w14:paraId="6FD41F38" w14:textId="77777777" w:rsidR="00A9776A" w:rsidRDefault="00EE4149">
                    <w:pPr>
                      <w:spacing w:line="300" w:lineRule="exact"/>
                      <w:ind w:left="20" w:right="-42"/>
                      <w:rPr>
                        <w:sz w:val="28"/>
                        <w:szCs w:val="28"/>
                      </w:rPr>
                    </w:pPr>
                    <w:r>
                      <w:rPr>
                        <w:b/>
                        <w:sz w:val="28"/>
                        <w:szCs w:val="28"/>
                      </w:rPr>
                      <w:t>NOMENACLATURE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4550D"/>
    <w:multiLevelType w:val="multilevel"/>
    <w:tmpl w:val="54F848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64733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6A"/>
    <w:rsid w:val="00291A15"/>
    <w:rsid w:val="004500F2"/>
    <w:rsid w:val="008237FC"/>
    <w:rsid w:val="00892B0E"/>
    <w:rsid w:val="00A9776A"/>
    <w:rsid w:val="00AE04F9"/>
    <w:rsid w:val="00C9432E"/>
    <w:rsid w:val="00CA0848"/>
    <w:rsid w:val="00EE414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113E8"/>
  <w15:docId w15:val="{24ABF010-B33C-4825-988E-87A9CBCB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157267">
      <w:bodyDiv w:val="1"/>
      <w:marLeft w:val="0"/>
      <w:marRight w:val="0"/>
      <w:marTop w:val="0"/>
      <w:marBottom w:val="0"/>
      <w:divBdr>
        <w:top w:val="none" w:sz="0" w:space="0" w:color="auto"/>
        <w:left w:val="none" w:sz="0" w:space="0" w:color="auto"/>
        <w:bottom w:val="none" w:sz="0" w:space="0" w:color="auto"/>
        <w:right w:val="none" w:sz="0" w:space="0" w:color="auto"/>
      </w:divBdr>
    </w:div>
    <w:div w:id="1708093763">
      <w:bodyDiv w:val="1"/>
      <w:marLeft w:val="0"/>
      <w:marRight w:val="0"/>
      <w:marTop w:val="0"/>
      <w:marBottom w:val="0"/>
      <w:divBdr>
        <w:top w:val="none" w:sz="0" w:space="0" w:color="auto"/>
        <w:left w:val="none" w:sz="0" w:space="0" w:color="auto"/>
        <w:bottom w:val="none" w:sz="0" w:space="0" w:color="auto"/>
        <w:right w:val="none" w:sz="0" w:space="0" w:color="auto"/>
      </w:divBdr>
    </w:div>
    <w:div w:id="2038385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1025</Words>
  <Characters>5843</Characters>
  <Application>Microsoft Office Word</Application>
  <DocSecurity>0</DocSecurity>
  <Lines>48</Lines>
  <Paragraphs>13</Paragraphs>
  <ScaleCrop>false</ScaleCrop>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Kalyankar</dc:creator>
  <cp:lastModifiedBy>Ashutosh Kalyankar</cp:lastModifiedBy>
  <cp:revision>5</cp:revision>
  <dcterms:created xsi:type="dcterms:W3CDTF">2023-05-07T15:44:00Z</dcterms:created>
  <dcterms:modified xsi:type="dcterms:W3CDTF">2023-05-09T15:57:00Z</dcterms:modified>
</cp:coreProperties>
</file>